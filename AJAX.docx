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38401" w14:textId="77777777" w:rsidR="00CA6B5A" w:rsidRPr="00CA6B5A" w:rsidRDefault="00C869A1" w:rsidP="00CA6B5A">
      <w:pPr>
        <w:rPr>
          <w:b/>
          <w:bCs/>
          <w:sz w:val="28"/>
          <w:szCs w:val="28"/>
          <w:u w:val="single"/>
        </w:rPr>
      </w:pPr>
      <w:r w:rsidRPr="00CA6B5A">
        <w:rPr>
          <w:b/>
          <w:bCs/>
          <w:sz w:val="28"/>
          <w:szCs w:val="28"/>
          <w:u w:val="single"/>
        </w:rPr>
        <w:t>AJAX</w:t>
      </w:r>
      <w:r w:rsidR="00CC58B9" w:rsidRPr="00CA6B5A">
        <w:rPr>
          <w:b/>
          <w:bCs/>
          <w:sz w:val="28"/>
          <w:szCs w:val="28"/>
          <w:u w:val="single"/>
        </w:rPr>
        <w:t>:</w:t>
      </w:r>
      <w:r w:rsidR="00CA6B5A" w:rsidRPr="00CA6B5A">
        <w:rPr>
          <w:b/>
          <w:bCs/>
          <w:sz w:val="28"/>
          <w:szCs w:val="28"/>
          <w:u w:val="single"/>
        </w:rPr>
        <w:t xml:space="preserve"> </w:t>
      </w:r>
      <w:r w:rsidR="00013EFE" w:rsidRPr="00CA6B5A">
        <w:rPr>
          <w:b/>
          <w:bCs/>
          <w:sz w:val="28"/>
          <w:szCs w:val="28"/>
          <w:u w:val="single"/>
        </w:rPr>
        <w:t>Asynchronous JavaScript and XML</w:t>
      </w:r>
    </w:p>
    <w:p w14:paraId="57A4C758" w14:textId="77777777" w:rsidR="00CA6B5A" w:rsidRDefault="00CA6B5A" w:rsidP="00CA6B5A"/>
    <w:p w14:paraId="5A4F7BE1" w14:textId="286C32C6" w:rsidR="00013EFE" w:rsidRDefault="00CA6B5A" w:rsidP="00CA6B5A">
      <w:r>
        <w:t>A</w:t>
      </w:r>
      <w:r w:rsidR="00013EFE">
        <w:t xml:space="preserve"> new technique for creating better, faster, and more </w:t>
      </w:r>
      <w:r w:rsidR="00013EFE" w:rsidRPr="00CA6B5A">
        <w:rPr>
          <w:b/>
          <w:bCs/>
        </w:rPr>
        <w:t>interactive web applications</w:t>
      </w:r>
      <w:r w:rsidR="00013EFE">
        <w:t xml:space="preserve"> with the help of </w:t>
      </w:r>
      <w:r w:rsidR="00013EFE" w:rsidRPr="00E40620">
        <w:rPr>
          <w:b/>
          <w:bCs/>
        </w:rPr>
        <w:t>XML, HTML, CSS, and Java Script</w:t>
      </w:r>
      <w:r w:rsidR="00013EFE">
        <w:t>.</w:t>
      </w:r>
    </w:p>
    <w:p w14:paraId="36504CDE" w14:textId="77777777" w:rsidR="00013EFE" w:rsidRDefault="00013EFE" w:rsidP="00013EFE"/>
    <w:p w14:paraId="166661CD" w14:textId="77777777" w:rsidR="00AB51FB" w:rsidRDefault="00AB51FB" w:rsidP="00013EFE">
      <w:pPr>
        <w:pStyle w:val="ListParagraph"/>
        <w:numPr>
          <w:ilvl w:val="0"/>
          <w:numId w:val="24"/>
        </w:numPr>
      </w:pPr>
      <w:r>
        <w:t>Uses</w:t>
      </w:r>
      <w:r w:rsidR="00013EFE">
        <w:t xml:space="preserve"> XHTML for content, CSS for presentation, along with Document Object Model and JavaScript for dynamic content display.</w:t>
      </w:r>
    </w:p>
    <w:p w14:paraId="7ADE8704" w14:textId="77777777" w:rsidR="0024059A" w:rsidRDefault="00013EFE" w:rsidP="00304D21">
      <w:pPr>
        <w:pStyle w:val="ListParagraph"/>
        <w:numPr>
          <w:ilvl w:val="0"/>
          <w:numId w:val="24"/>
        </w:numPr>
      </w:pPr>
      <w:r>
        <w:t xml:space="preserve">Conventional web applications transmit information to and from the sever using synchronous requests. </w:t>
      </w:r>
    </w:p>
    <w:p w14:paraId="6BD36479" w14:textId="7464A0B3" w:rsidR="00304D21" w:rsidRDefault="00F3594C" w:rsidP="00013EFE">
      <w:pPr>
        <w:pStyle w:val="ListParagraph"/>
        <w:numPr>
          <w:ilvl w:val="0"/>
          <w:numId w:val="24"/>
        </w:numPr>
      </w:pPr>
      <w:r>
        <w:t>On form</w:t>
      </w:r>
      <w:r w:rsidR="00013EFE">
        <w:t xml:space="preserve"> submit</w:t>
      </w:r>
      <w:r>
        <w:t>s</w:t>
      </w:r>
      <w:r w:rsidR="00013EFE">
        <w:t>, JavaScript request</w:t>
      </w:r>
      <w:r w:rsidR="00304D21">
        <w:t>s</w:t>
      </w:r>
      <w:r w:rsidR="00013EFE">
        <w:t xml:space="preserve"> to the server, interpret the results, and update the current screen. In the purest sense, the user would never know that anything was even transmitted to the server.</w:t>
      </w:r>
      <w:r w:rsidR="00304D21">
        <w:t xml:space="preserve"> </w:t>
      </w:r>
      <w:r w:rsidR="00304D21">
        <w:t>A user can continue to use the application while the client program requests information from the server in the background.</w:t>
      </w:r>
    </w:p>
    <w:p w14:paraId="32758CC5" w14:textId="77777777" w:rsidR="00304D21" w:rsidRDefault="00013EFE" w:rsidP="00013EFE">
      <w:pPr>
        <w:pStyle w:val="ListParagraph"/>
        <w:numPr>
          <w:ilvl w:val="0"/>
          <w:numId w:val="24"/>
        </w:numPr>
      </w:pPr>
      <w:r>
        <w:t>XML is used as the format for receiving server data</w:t>
      </w:r>
      <w:r w:rsidR="00304D21">
        <w:t xml:space="preserve"> in</w:t>
      </w:r>
      <w:r>
        <w:t xml:space="preserve"> any format</w:t>
      </w:r>
      <w:r w:rsidR="00304D21">
        <w:t>.</w:t>
      </w:r>
    </w:p>
    <w:p w14:paraId="34A1F59B" w14:textId="77777777" w:rsidR="00304D21" w:rsidRDefault="00304D21" w:rsidP="00013EFE">
      <w:pPr>
        <w:pStyle w:val="ListParagraph"/>
        <w:numPr>
          <w:ilvl w:val="0"/>
          <w:numId w:val="24"/>
        </w:numPr>
      </w:pPr>
      <w:r>
        <w:t>A</w:t>
      </w:r>
      <w:r w:rsidR="00013EFE">
        <w:t xml:space="preserve"> web browser technology independent of web server software.</w:t>
      </w:r>
    </w:p>
    <w:p w14:paraId="639C745C" w14:textId="77777777" w:rsidR="00E8030F" w:rsidRDefault="00013EFE" w:rsidP="00013EFE">
      <w:pPr>
        <w:pStyle w:val="ListParagraph"/>
        <w:numPr>
          <w:ilvl w:val="0"/>
          <w:numId w:val="24"/>
        </w:numPr>
      </w:pPr>
      <w:r>
        <w:t xml:space="preserve">Intuitive and natural user interaction. Clicking is not required, mouse movement is </w:t>
      </w:r>
      <w:proofErr w:type="gramStart"/>
      <w:r>
        <w:t>a</w:t>
      </w:r>
      <w:proofErr w:type="gramEnd"/>
      <w:r>
        <w:t xml:space="preserve"> </w:t>
      </w:r>
      <w:r w:rsidR="00304D21">
        <w:t>enough</w:t>
      </w:r>
      <w:r>
        <w:t xml:space="preserve"> event trigger.</w:t>
      </w:r>
    </w:p>
    <w:p w14:paraId="7FEB8A59" w14:textId="77777777" w:rsidR="00AD3343" w:rsidRDefault="00013EFE" w:rsidP="00013EFE">
      <w:pPr>
        <w:pStyle w:val="ListParagraph"/>
        <w:numPr>
          <w:ilvl w:val="0"/>
          <w:numId w:val="24"/>
        </w:numPr>
      </w:pPr>
      <w:r>
        <w:t>Data-driven as opposed to page-driven.</w:t>
      </w:r>
    </w:p>
    <w:p w14:paraId="325C557C" w14:textId="77777777" w:rsidR="00AD3343" w:rsidRDefault="00013EFE" w:rsidP="00013EFE">
      <w:pPr>
        <w:pStyle w:val="ListParagraph"/>
        <w:numPr>
          <w:ilvl w:val="0"/>
          <w:numId w:val="24"/>
        </w:numPr>
      </w:pPr>
      <w:r>
        <w:t>Rich Internet Application Technology</w:t>
      </w:r>
    </w:p>
    <w:p w14:paraId="32B36355" w14:textId="3ED3A583" w:rsidR="00013EFE" w:rsidRDefault="00013EFE" w:rsidP="00013EFE">
      <w:pPr>
        <w:pStyle w:val="ListParagraph"/>
        <w:numPr>
          <w:ilvl w:val="0"/>
          <w:numId w:val="24"/>
        </w:numPr>
      </w:pPr>
      <w:r>
        <w:t xml:space="preserve">AJAX is the most viable Rich Internet Application (RIA) technology </w:t>
      </w:r>
      <w:r w:rsidR="00AD3343">
        <w:t xml:space="preserve">but </w:t>
      </w:r>
      <w:r>
        <w:t>AJAX has browser incompatibility and it is supported by JavaScript, which is hard to maintain and debug.</w:t>
      </w:r>
    </w:p>
    <w:p w14:paraId="588156A0" w14:textId="70907C52" w:rsidR="00F3216E" w:rsidRDefault="00BD7900" w:rsidP="00013EFE">
      <w:pPr>
        <w:pStyle w:val="ListParagraph"/>
        <w:numPr>
          <w:ilvl w:val="0"/>
          <w:numId w:val="24"/>
        </w:numPr>
      </w:pPr>
      <w:r>
        <w:t>With</w:t>
      </w:r>
      <w:r w:rsidR="00F3216E" w:rsidRPr="00F3216E">
        <w:t xml:space="preserve"> AJAX, there is no discontinuity and get the response very quickly, but </w:t>
      </w:r>
      <w:r>
        <w:t>with</w:t>
      </w:r>
      <w:r w:rsidR="00F3216E" w:rsidRPr="00F3216E">
        <w:t xml:space="preserve"> the standard GCI, would have to wait for the response and your page also gets refreshed.</w:t>
      </w:r>
    </w:p>
    <w:p w14:paraId="26F677B1" w14:textId="77777777" w:rsidR="00013EFE" w:rsidRDefault="00013EFE" w:rsidP="00013EFE"/>
    <w:p w14:paraId="23750E7D" w14:textId="77777777" w:rsidR="00013EFE" w:rsidRDefault="00013EFE" w:rsidP="00013EFE">
      <w:r w:rsidRPr="00EE023B">
        <w:rPr>
          <w:b/>
          <w:bCs/>
        </w:rPr>
        <w:t>AJAX is based on the following open standards</w:t>
      </w:r>
      <w:r>
        <w:t xml:space="preserve"> −</w:t>
      </w:r>
    </w:p>
    <w:p w14:paraId="239A5A65" w14:textId="77777777" w:rsidR="00954109" w:rsidRDefault="00013EFE" w:rsidP="00013EFE">
      <w:pPr>
        <w:pStyle w:val="ListParagraph"/>
        <w:numPr>
          <w:ilvl w:val="0"/>
          <w:numId w:val="25"/>
        </w:numPr>
      </w:pPr>
      <w:r>
        <w:t>Browser-based presentation using HTML and Cascading Style Sheets (CSS).</w:t>
      </w:r>
    </w:p>
    <w:p w14:paraId="2C7452AE" w14:textId="77777777" w:rsidR="00954109" w:rsidRDefault="00013EFE" w:rsidP="00013EFE">
      <w:pPr>
        <w:pStyle w:val="ListParagraph"/>
        <w:numPr>
          <w:ilvl w:val="0"/>
          <w:numId w:val="25"/>
        </w:numPr>
      </w:pPr>
      <w:r>
        <w:t>Data is stored in XML format and fetched from the server.</w:t>
      </w:r>
    </w:p>
    <w:p w14:paraId="01665905" w14:textId="77777777" w:rsidR="00954109" w:rsidRDefault="00013EFE" w:rsidP="00013EFE">
      <w:pPr>
        <w:pStyle w:val="ListParagraph"/>
        <w:numPr>
          <w:ilvl w:val="0"/>
          <w:numId w:val="25"/>
        </w:numPr>
      </w:pPr>
      <w:r>
        <w:t xml:space="preserve">Behind-the-scenes data fetches using </w:t>
      </w:r>
      <w:proofErr w:type="spellStart"/>
      <w:r>
        <w:t>XMLHttpRequest</w:t>
      </w:r>
      <w:proofErr w:type="spellEnd"/>
      <w:r>
        <w:t xml:space="preserve"> objects in the browser.</w:t>
      </w:r>
    </w:p>
    <w:p w14:paraId="41E4FE1B" w14:textId="17D61096" w:rsidR="00013EFE" w:rsidRDefault="00013EFE" w:rsidP="00013EFE">
      <w:pPr>
        <w:pStyle w:val="ListParagraph"/>
        <w:numPr>
          <w:ilvl w:val="0"/>
          <w:numId w:val="25"/>
        </w:numPr>
      </w:pPr>
      <w:r>
        <w:t>JavaScript to make everything happen.</w:t>
      </w:r>
    </w:p>
    <w:p w14:paraId="24406B94" w14:textId="09687C62" w:rsidR="00F44959" w:rsidRDefault="00F44959" w:rsidP="00F44959"/>
    <w:p w14:paraId="6D1E288F" w14:textId="1E278A8D" w:rsidR="002E59AA" w:rsidRPr="00B576F3" w:rsidRDefault="002E59AA" w:rsidP="002E59AA">
      <w:pPr>
        <w:rPr>
          <w:b/>
          <w:bCs/>
        </w:rPr>
      </w:pPr>
      <w:r w:rsidRPr="00B576F3">
        <w:rPr>
          <w:b/>
          <w:bCs/>
        </w:rPr>
        <w:t xml:space="preserve">AJAX cannot work independently. </w:t>
      </w:r>
    </w:p>
    <w:p w14:paraId="3688AF8E" w14:textId="77777777" w:rsidR="00B576F3" w:rsidRDefault="002E59AA" w:rsidP="002E59AA">
      <w:pPr>
        <w:pStyle w:val="ListParagraph"/>
        <w:numPr>
          <w:ilvl w:val="0"/>
          <w:numId w:val="27"/>
        </w:numPr>
      </w:pPr>
      <w:r w:rsidRPr="00B576F3">
        <w:rPr>
          <w:b/>
          <w:bCs/>
        </w:rPr>
        <w:t>JavaScript</w:t>
      </w:r>
      <w:r w:rsidR="00B576F3">
        <w:t xml:space="preserve">: </w:t>
      </w:r>
      <w:r>
        <w:t>Glue for the whole AJAX operation.</w:t>
      </w:r>
    </w:p>
    <w:p w14:paraId="33D983B6" w14:textId="77777777" w:rsidR="007A6645" w:rsidRDefault="002E59AA" w:rsidP="002E59AA">
      <w:pPr>
        <w:pStyle w:val="ListParagraph"/>
        <w:numPr>
          <w:ilvl w:val="0"/>
          <w:numId w:val="27"/>
        </w:numPr>
      </w:pPr>
      <w:r w:rsidRPr="007A6645">
        <w:rPr>
          <w:b/>
          <w:bCs/>
        </w:rPr>
        <w:t>DOM</w:t>
      </w:r>
      <w:r w:rsidR="00B576F3">
        <w:t xml:space="preserve">: </w:t>
      </w:r>
      <w:r>
        <w:t>API for accessing and manipulating structured documents.</w:t>
      </w:r>
      <w:r w:rsidR="00B576F3">
        <w:t xml:space="preserve"> </w:t>
      </w:r>
      <w:r>
        <w:t>Represents the structure of XML and HTML documents.</w:t>
      </w:r>
    </w:p>
    <w:p w14:paraId="1EC113C4" w14:textId="0B70F91E" w:rsidR="001373C8" w:rsidRPr="001373C8" w:rsidRDefault="002E59AA" w:rsidP="002E59AA">
      <w:pPr>
        <w:pStyle w:val="ListParagraph"/>
        <w:numPr>
          <w:ilvl w:val="0"/>
          <w:numId w:val="27"/>
        </w:numPr>
      </w:pPr>
      <w:r w:rsidRPr="001373C8">
        <w:rPr>
          <w:b/>
          <w:bCs/>
        </w:rPr>
        <w:t>CSS</w:t>
      </w:r>
    </w:p>
    <w:p w14:paraId="087877F6" w14:textId="21F92658" w:rsidR="00861213" w:rsidRDefault="002E59AA" w:rsidP="002E59AA">
      <w:pPr>
        <w:pStyle w:val="ListParagraph"/>
        <w:numPr>
          <w:ilvl w:val="0"/>
          <w:numId w:val="27"/>
        </w:numPr>
      </w:pPr>
      <w:proofErr w:type="spellStart"/>
      <w:r w:rsidRPr="001373C8">
        <w:rPr>
          <w:b/>
          <w:bCs/>
        </w:rPr>
        <w:t>XMLHttpRequest</w:t>
      </w:r>
      <w:proofErr w:type="spellEnd"/>
      <w:r w:rsidR="001373C8" w:rsidRPr="001373C8">
        <w:rPr>
          <w:b/>
          <w:bCs/>
        </w:rPr>
        <w:t xml:space="preserve">: </w:t>
      </w:r>
      <w:r>
        <w:t>JavaScript object that performs asynchronous interaction with the server.</w:t>
      </w:r>
    </w:p>
    <w:p w14:paraId="6E40D555" w14:textId="5AFF5DBB" w:rsidR="00131F04" w:rsidRDefault="00131F04" w:rsidP="00131F04"/>
    <w:p w14:paraId="0FC8F723" w14:textId="2793560A" w:rsidR="00131F04" w:rsidRDefault="00C9517E" w:rsidP="00131F04">
      <w:r w:rsidRPr="00C9517E">
        <w:rPr>
          <w:b/>
          <w:bCs/>
        </w:rPr>
        <w:t>A</w:t>
      </w:r>
      <w:r w:rsidR="00131F04" w:rsidRPr="00C9517E">
        <w:rPr>
          <w:b/>
          <w:bCs/>
        </w:rPr>
        <w:t xml:space="preserve"> list of major browsers that support AJAX</w:t>
      </w:r>
      <w:r w:rsidRPr="00C9517E">
        <w:rPr>
          <w:b/>
          <w:bCs/>
        </w:rPr>
        <w:t>:</w:t>
      </w:r>
    </w:p>
    <w:p w14:paraId="518AAA7F" w14:textId="77777777" w:rsidR="00137CE2" w:rsidRDefault="00131F04" w:rsidP="00131F04">
      <w:pPr>
        <w:pStyle w:val="ListParagraph"/>
        <w:numPr>
          <w:ilvl w:val="0"/>
          <w:numId w:val="28"/>
        </w:numPr>
      </w:pPr>
      <w:r>
        <w:t>Mozilla Firefox 1.0 and above</w:t>
      </w:r>
    </w:p>
    <w:p w14:paraId="4237D5B6" w14:textId="77777777" w:rsidR="00137CE2" w:rsidRDefault="00131F04" w:rsidP="00131F04">
      <w:pPr>
        <w:pStyle w:val="ListParagraph"/>
        <w:numPr>
          <w:ilvl w:val="0"/>
          <w:numId w:val="28"/>
        </w:numPr>
      </w:pPr>
      <w:r>
        <w:t>Netscape version 7.1 and above</w:t>
      </w:r>
    </w:p>
    <w:p w14:paraId="1E35AC85" w14:textId="77777777" w:rsidR="00137CE2" w:rsidRDefault="00131F04" w:rsidP="00131F04">
      <w:pPr>
        <w:pStyle w:val="ListParagraph"/>
        <w:numPr>
          <w:ilvl w:val="0"/>
          <w:numId w:val="28"/>
        </w:numPr>
      </w:pPr>
      <w:r>
        <w:t>Apple Safari 1.2 and abov</w:t>
      </w:r>
      <w:r w:rsidR="00137CE2">
        <w:t>e</w:t>
      </w:r>
    </w:p>
    <w:p w14:paraId="6E22FEEA" w14:textId="77777777" w:rsidR="00137CE2" w:rsidRDefault="00131F04" w:rsidP="00131F04">
      <w:pPr>
        <w:pStyle w:val="ListParagraph"/>
        <w:numPr>
          <w:ilvl w:val="0"/>
          <w:numId w:val="28"/>
        </w:numPr>
      </w:pPr>
      <w:r>
        <w:t>Microsoft Internet Explorer 5 and above</w:t>
      </w:r>
    </w:p>
    <w:p w14:paraId="2CDF2580" w14:textId="77777777" w:rsidR="00137CE2" w:rsidRDefault="00131F04" w:rsidP="00131F04">
      <w:pPr>
        <w:pStyle w:val="ListParagraph"/>
        <w:numPr>
          <w:ilvl w:val="0"/>
          <w:numId w:val="28"/>
        </w:numPr>
      </w:pPr>
      <w:proofErr w:type="spellStart"/>
      <w:r>
        <w:t>Konqueror</w:t>
      </w:r>
      <w:proofErr w:type="spellEnd"/>
    </w:p>
    <w:p w14:paraId="5A6E3699" w14:textId="77777777" w:rsidR="00137CE2" w:rsidRDefault="00131F04" w:rsidP="00137CE2">
      <w:pPr>
        <w:pStyle w:val="ListParagraph"/>
        <w:numPr>
          <w:ilvl w:val="0"/>
          <w:numId w:val="28"/>
        </w:numPr>
      </w:pPr>
      <w:r>
        <w:t>Opera 7.6 and above</w:t>
      </w:r>
    </w:p>
    <w:p w14:paraId="11BBBAE9" w14:textId="1E76B1AF" w:rsidR="00131F04" w:rsidRDefault="00131F04" w:rsidP="00137CE2">
      <w:pPr>
        <w:pStyle w:val="ListParagraph"/>
      </w:pPr>
      <w:r>
        <w:t xml:space="preserve">NOTE − </w:t>
      </w:r>
      <w:r w:rsidR="00137CE2">
        <w:t>A</w:t>
      </w:r>
      <w:r>
        <w:t xml:space="preserve"> browser does not support AJAX</w:t>
      </w:r>
      <w:r w:rsidR="00137CE2">
        <w:t xml:space="preserve"> </w:t>
      </w:r>
      <w:r>
        <w:t xml:space="preserve">simply means the browser does not support the creation of </w:t>
      </w:r>
      <w:proofErr w:type="spellStart"/>
      <w:r>
        <w:t>Javascript</w:t>
      </w:r>
      <w:proofErr w:type="spellEnd"/>
      <w:r>
        <w:t xml:space="preserve"> object – </w:t>
      </w:r>
      <w:proofErr w:type="spellStart"/>
      <w:r>
        <w:t>XMLHttpRequest</w:t>
      </w:r>
      <w:proofErr w:type="spellEnd"/>
      <w:r>
        <w:t xml:space="preserve"> object.</w:t>
      </w:r>
    </w:p>
    <w:p w14:paraId="4A8B473D" w14:textId="5C38BFA2" w:rsidR="00343248" w:rsidRDefault="00343248" w:rsidP="00137CE2">
      <w:pPr>
        <w:pStyle w:val="ListParagraph"/>
      </w:pPr>
    </w:p>
    <w:p w14:paraId="6BFE146D" w14:textId="70562935" w:rsidR="00343248" w:rsidRPr="00343248" w:rsidRDefault="00343248" w:rsidP="006412AC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000000"/>
          <w:u w:val="single"/>
          <w:lang w:val="en-AU" w:eastAsia="en-AU"/>
        </w:rPr>
      </w:pPr>
      <w:r w:rsidRPr="00343248">
        <w:rPr>
          <w:rFonts w:eastAsia="Times New Roman" w:cstheme="minorHAnsi"/>
          <w:b/>
          <w:bCs/>
          <w:u w:val="single"/>
          <w:lang w:val="en-AU" w:eastAsia="en-AU"/>
        </w:rPr>
        <w:lastRenderedPageBreak/>
        <w:t>Writing Browser Specific Code</w:t>
      </w:r>
    </w:p>
    <w:p w14:paraId="0D62784F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88"/>
          <w:lang w:val="en-AU" w:eastAsia="en-AU"/>
        </w:rPr>
        <w:t>&lt;html&gt;</w:t>
      </w:r>
    </w:p>
    <w:p w14:paraId="15AE38F5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343248">
        <w:rPr>
          <w:rFonts w:eastAsia="Times New Roman" w:cstheme="minorHAnsi"/>
          <w:color w:val="000088"/>
          <w:lang w:val="en-AU" w:eastAsia="en-AU"/>
        </w:rPr>
        <w:t>&lt;body&gt;</w:t>
      </w:r>
    </w:p>
    <w:p w14:paraId="57CBC2B4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343248">
        <w:rPr>
          <w:rFonts w:eastAsia="Times New Roman" w:cstheme="minorHAnsi"/>
          <w:color w:val="000088"/>
          <w:lang w:val="en-AU" w:eastAsia="en-AU"/>
        </w:rPr>
        <w:t>&lt;script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0066"/>
          <w:lang w:val="en-AU" w:eastAsia="en-AU"/>
        </w:rPr>
        <w:t>language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=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8800"/>
          <w:lang w:val="en-AU" w:eastAsia="en-AU"/>
        </w:rPr>
        <w:t>"</w:t>
      </w:r>
      <w:proofErr w:type="spellStart"/>
      <w:r w:rsidRPr="00343248">
        <w:rPr>
          <w:rFonts w:eastAsia="Times New Roman" w:cstheme="minorHAnsi"/>
          <w:color w:val="008800"/>
          <w:lang w:val="en-AU" w:eastAsia="en-AU"/>
        </w:rPr>
        <w:t>javascript</w:t>
      </w:r>
      <w:proofErr w:type="spellEnd"/>
      <w:r w:rsidRPr="00343248">
        <w:rPr>
          <w:rFonts w:eastAsia="Times New Roman" w:cstheme="minorHAnsi"/>
          <w:color w:val="008800"/>
          <w:lang w:val="en-AU" w:eastAsia="en-AU"/>
        </w:rPr>
        <w:t>"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0066"/>
          <w:lang w:val="en-AU" w:eastAsia="en-AU"/>
        </w:rPr>
        <w:t>type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=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8800"/>
          <w:lang w:val="en-AU" w:eastAsia="en-AU"/>
        </w:rPr>
        <w:t>"text/</w:t>
      </w:r>
      <w:proofErr w:type="spellStart"/>
      <w:r w:rsidRPr="00343248">
        <w:rPr>
          <w:rFonts w:eastAsia="Times New Roman" w:cstheme="minorHAnsi"/>
          <w:color w:val="008800"/>
          <w:lang w:val="en-AU" w:eastAsia="en-AU"/>
        </w:rPr>
        <w:t>javascript</w:t>
      </w:r>
      <w:proofErr w:type="spellEnd"/>
      <w:r w:rsidRPr="00343248">
        <w:rPr>
          <w:rFonts w:eastAsia="Times New Roman" w:cstheme="minorHAnsi"/>
          <w:color w:val="008800"/>
          <w:lang w:val="en-AU" w:eastAsia="en-AU"/>
        </w:rPr>
        <w:t>"</w:t>
      </w:r>
      <w:r w:rsidRPr="00343248">
        <w:rPr>
          <w:rFonts w:eastAsia="Times New Roman" w:cstheme="minorHAnsi"/>
          <w:color w:val="000088"/>
          <w:lang w:val="en-AU" w:eastAsia="en-AU"/>
        </w:rPr>
        <w:t>&gt;</w:t>
      </w:r>
    </w:p>
    <w:p w14:paraId="3EF959F8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343248">
        <w:rPr>
          <w:rFonts w:eastAsia="Times New Roman" w:cstheme="minorHAnsi"/>
          <w:color w:val="666600"/>
          <w:lang w:val="en-AU" w:eastAsia="en-AU"/>
        </w:rPr>
        <w:t>&lt;!--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</w:p>
    <w:p w14:paraId="7EFD4C1E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343248">
        <w:rPr>
          <w:rFonts w:eastAsia="Times New Roman" w:cstheme="minorHAnsi"/>
          <w:color w:val="880000"/>
          <w:lang w:val="en-AU" w:eastAsia="en-AU"/>
        </w:rPr>
        <w:t>//Browser Support Code</w:t>
      </w:r>
    </w:p>
    <w:p w14:paraId="565E109C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343248">
        <w:rPr>
          <w:rFonts w:eastAsia="Times New Roman" w:cstheme="minorHAnsi"/>
          <w:color w:val="000088"/>
          <w:lang w:val="en-AU" w:eastAsia="en-AU"/>
        </w:rPr>
        <w:t>function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343248">
        <w:rPr>
          <w:rFonts w:eastAsia="Times New Roman" w:cstheme="minorHAnsi"/>
          <w:color w:val="000000"/>
          <w:lang w:val="en-AU" w:eastAsia="en-AU"/>
        </w:rPr>
        <w:t>ajaxFunction</w:t>
      </w:r>
      <w:proofErr w:type="spellEnd"/>
      <w:r w:rsidRPr="00343248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343248">
        <w:rPr>
          <w:rFonts w:eastAsia="Times New Roman" w:cstheme="minorHAnsi"/>
          <w:color w:val="666600"/>
          <w:lang w:val="en-AU" w:eastAsia="en-AU"/>
        </w:rPr>
        <w:t>)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{</w:t>
      </w:r>
    </w:p>
    <w:p w14:paraId="71B0184C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343248">
        <w:rPr>
          <w:rFonts w:eastAsia="Times New Roman" w:cstheme="minorHAnsi"/>
          <w:color w:val="000088"/>
          <w:lang w:val="en-AU" w:eastAsia="en-AU"/>
        </w:rPr>
        <w:t>var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343248">
        <w:rPr>
          <w:rFonts w:eastAsia="Times New Roman" w:cstheme="minorHAnsi"/>
          <w:color w:val="000000"/>
          <w:lang w:val="en-AU" w:eastAsia="en-AU"/>
        </w:rPr>
        <w:t>ajaxRequest</w:t>
      </w:r>
      <w:proofErr w:type="spellEnd"/>
      <w:r w:rsidRPr="00343248">
        <w:rPr>
          <w:rFonts w:eastAsia="Times New Roman" w:cstheme="minorHAnsi"/>
          <w:color w:val="666600"/>
          <w:lang w:val="en-AU" w:eastAsia="en-AU"/>
        </w:rPr>
        <w:t>;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 </w:t>
      </w:r>
      <w:r w:rsidRPr="00343248">
        <w:rPr>
          <w:rFonts w:eastAsia="Times New Roman" w:cstheme="minorHAnsi"/>
          <w:color w:val="880000"/>
          <w:lang w:val="en-AU" w:eastAsia="en-AU"/>
        </w:rPr>
        <w:t>/</w:t>
      </w:r>
      <w:proofErr w:type="gramEnd"/>
      <w:r w:rsidRPr="00343248">
        <w:rPr>
          <w:rFonts w:eastAsia="Times New Roman" w:cstheme="minorHAnsi"/>
          <w:color w:val="880000"/>
          <w:lang w:val="en-AU" w:eastAsia="en-AU"/>
        </w:rPr>
        <w:t>/ The variable that makes Ajax possible!</w:t>
      </w:r>
    </w:p>
    <w:p w14:paraId="0BA0FD78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</w:p>
    <w:p w14:paraId="3A28A0C3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343248">
        <w:rPr>
          <w:rFonts w:eastAsia="Times New Roman" w:cstheme="minorHAnsi"/>
          <w:color w:val="000088"/>
          <w:lang w:val="en-AU" w:eastAsia="en-AU"/>
        </w:rPr>
        <w:t>try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{</w:t>
      </w:r>
    </w:p>
    <w:p w14:paraId="43AC2D36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   </w:t>
      </w:r>
      <w:r w:rsidRPr="00343248">
        <w:rPr>
          <w:rFonts w:eastAsia="Times New Roman" w:cstheme="minorHAnsi"/>
          <w:color w:val="880000"/>
          <w:lang w:val="en-AU" w:eastAsia="en-AU"/>
        </w:rPr>
        <w:t xml:space="preserve">// Opera 8.0+, Firefox, Safari </w:t>
      </w:r>
    </w:p>
    <w:p w14:paraId="3F4F3853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   </w:t>
      </w:r>
      <w:proofErr w:type="spellStart"/>
      <w:r w:rsidRPr="00343248">
        <w:rPr>
          <w:rFonts w:eastAsia="Times New Roman" w:cstheme="minorHAnsi"/>
          <w:color w:val="000000"/>
          <w:lang w:val="en-AU" w:eastAsia="en-AU"/>
        </w:rPr>
        <w:t>ajaxRequest</w:t>
      </w:r>
      <w:proofErr w:type="spellEnd"/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=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0088"/>
          <w:lang w:val="en-AU" w:eastAsia="en-AU"/>
        </w:rPr>
        <w:t>new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343248">
        <w:rPr>
          <w:rFonts w:eastAsia="Times New Roman" w:cstheme="minorHAnsi"/>
          <w:color w:val="660066"/>
          <w:lang w:val="en-AU" w:eastAsia="en-AU"/>
        </w:rPr>
        <w:t>XMLHttpRequest</w:t>
      </w:r>
      <w:proofErr w:type="spellEnd"/>
      <w:r w:rsidRPr="00343248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343248">
        <w:rPr>
          <w:rFonts w:eastAsia="Times New Roman" w:cstheme="minorHAnsi"/>
          <w:color w:val="666600"/>
          <w:lang w:val="en-AU" w:eastAsia="en-AU"/>
        </w:rPr>
        <w:t>);</w:t>
      </w:r>
    </w:p>
    <w:p w14:paraId="5D309B79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343248">
        <w:rPr>
          <w:rFonts w:eastAsia="Times New Roman" w:cstheme="minorHAnsi"/>
          <w:color w:val="666600"/>
          <w:lang w:val="en-AU" w:eastAsia="en-AU"/>
        </w:rPr>
        <w:t>}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0088"/>
          <w:lang w:val="en-AU" w:eastAsia="en-AU"/>
        </w:rPr>
        <w:t>catch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(</w:t>
      </w:r>
      <w:r w:rsidRPr="00343248">
        <w:rPr>
          <w:rFonts w:eastAsia="Times New Roman" w:cstheme="minorHAnsi"/>
          <w:color w:val="000000"/>
          <w:lang w:val="en-AU" w:eastAsia="en-AU"/>
        </w:rPr>
        <w:t>e</w:t>
      </w:r>
      <w:r w:rsidRPr="00343248">
        <w:rPr>
          <w:rFonts w:eastAsia="Times New Roman" w:cstheme="minorHAnsi"/>
          <w:color w:val="666600"/>
          <w:lang w:val="en-AU" w:eastAsia="en-AU"/>
        </w:rPr>
        <w:t>)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{</w:t>
      </w:r>
    </w:p>
    <w:p w14:paraId="2CC94A33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</w:p>
    <w:p w14:paraId="413046D1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   </w:t>
      </w:r>
      <w:r w:rsidRPr="00343248">
        <w:rPr>
          <w:rFonts w:eastAsia="Times New Roman" w:cstheme="minorHAnsi"/>
          <w:color w:val="880000"/>
          <w:lang w:val="en-AU" w:eastAsia="en-AU"/>
        </w:rPr>
        <w:t>// Internet Explorer Browsers</w:t>
      </w:r>
    </w:p>
    <w:p w14:paraId="741993EB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   </w:t>
      </w:r>
      <w:r w:rsidRPr="00343248">
        <w:rPr>
          <w:rFonts w:eastAsia="Times New Roman" w:cstheme="minorHAnsi"/>
          <w:color w:val="000088"/>
          <w:lang w:val="en-AU" w:eastAsia="en-AU"/>
        </w:rPr>
        <w:t>try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{</w:t>
      </w:r>
    </w:p>
    <w:p w14:paraId="144C8FF7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      </w:t>
      </w:r>
      <w:proofErr w:type="spellStart"/>
      <w:r w:rsidRPr="00343248">
        <w:rPr>
          <w:rFonts w:eastAsia="Times New Roman" w:cstheme="minorHAnsi"/>
          <w:color w:val="000000"/>
          <w:lang w:val="en-AU" w:eastAsia="en-AU"/>
        </w:rPr>
        <w:t>ajaxRequest</w:t>
      </w:r>
      <w:proofErr w:type="spellEnd"/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=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0088"/>
          <w:lang w:val="en-AU" w:eastAsia="en-AU"/>
        </w:rPr>
        <w:t>new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343248">
        <w:rPr>
          <w:rFonts w:eastAsia="Times New Roman" w:cstheme="minorHAnsi"/>
          <w:color w:val="660066"/>
          <w:lang w:val="en-AU" w:eastAsia="en-AU"/>
        </w:rPr>
        <w:t>ActiveXObject</w:t>
      </w:r>
      <w:proofErr w:type="spellEnd"/>
      <w:r w:rsidRPr="00343248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343248">
        <w:rPr>
          <w:rFonts w:eastAsia="Times New Roman" w:cstheme="minorHAnsi"/>
          <w:color w:val="008800"/>
          <w:lang w:val="en-AU" w:eastAsia="en-AU"/>
        </w:rPr>
        <w:t>"Msxml2.XMLHTTP"</w:t>
      </w:r>
      <w:r w:rsidRPr="00343248">
        <w:rPr>
          <w:rFonts w:eastAsia="Times New Roman" w:cstheme="minorHAnsi"/>
          <w:color w:val="666600"/>
          <w:lang w:val="en-AU" w:eastAsia="en-AU"/>
        </w:rPr>
        <w:t>);</w:t>
      </w:r>
    </w:p>
    <w:p w14:paraId="583BB84B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   </w:t>
      </w:r>
      <w:r w:rsidRPr="00343248">
        <w:rPr>
          <w:rFonts w:eastAsia="Times New Roman" w:cstheme="minorHAnsi"/>
          <w:color w:val="666600"/>
          <w:lang w:val="en-AU" w:eastAsia="en-AU"/>
        </w:rPr>
        <w:t>}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0088"/>
          <w:lang w:val="en-AU" w:eastAsia="en-AU"/>
        </w:rPr>
        <w:t>catch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(</w:t>
      </w:r>
      <w:r w:rsidRPr="00343248">
        <w:rPr>
          <w:rFonts w:eastAsia="Times New Roman" w:cstheme="minorHAnsi"/>
          <w:color w:val="000000"/>
          <w:lang w:val="en-AU" w:eastAsia="en-AU"/>
        </w:rPr>
        <w:t>e</w:t>
      </w:r>
      <w:r w:rsidRPr="00343248">
        <w:rPr>
          <w:rFonts w:eastAsia="Times New Roman" w:cstheme="minorHAnsi"/>
          <w:color w:val="666600"/>
          <w:lang w:val="en-AU" w:eastAsia="en-AU"/>
        </w:rPr>
        <w:t>)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{</w:t>
      </w:r>
    </w:p>
    <w:p w14:paraId="0619EC9E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      </w:t>
      </w:r>
    </w:p>
    <w:p w14:paraId="2B9714EF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      </w:t>
      </w:r>
      <w:r w:rsidRPr="00343248">
        <w:rPr>
          <w:rFonts w:eastAsia="Times New Roman" w:cstheme="minorHAnsi"/>
          <w:color w:val="000088"/>
          <w:lang w:val="en-AU" w:eastAsia="en-AU"/>
        </w:rPr>
        <w:t>try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{</w:t>
      </w:r>
    </w:p>
    <w:p w14:paraId="5E0ADCC1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         </w:t>
      </w:r>
      <w:proofErr w:type="spellStart"/>
      <w:r w:rsidRPr="00343248">
        <w:rPr>
          <w:rFonts w:eastAsia="Times New Roman" w:cstheme="minorHAnsi"/>
          <w:color w:val="000000"/>
          <w:lang w:val="en-AU" w:eastAsia="en-AU"/>
        </w:rPr>
        <w:t>ajaxRequest</w:t>
      </w:r>
      <w:proofErr w:type="spellEnd"/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=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0088"/>
          <w:lang w:val="en-AU" w:eastAsia="en-AU"/>
        </w:rPr>
        <w:t>new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343248">
        <w:rPr>
          <w:rFonts w:eastAsia="Times New Roman" w:cstheme="minorHAnsi"/>
          <w:color w:val="660066"/>
          <w:lang w:val="en-AU" w:eastAsia="en-AU"/>
        </w:rPr>
        <w:t>ActiveXObject</w:t>
      </w:r>
      <w:proofErr w:type="spellEnd"/>
      <w:r w:rsidRPr="00343248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343248">
        <w:rPr>
          <w:rFonts w:eastAsia="Times New Roman" w:cstheme="minorHAnsi"/>
          <w:color w:val="008800"/>
          <w:lang w:val="en-AU" w:eastAsia="en-AU"/>
        </w:rPr>
        <w:t>"</w:t>
      </w:r>
      <w:proofErr w:type="spellStart"/>
      <w:r w:rsidRPr="00343248">
        <w:rPr>
          <w:rFonts w:eastAsia="Times New Roman" w:cstheme="minorHAnsi"/>
          <w:color w:val="008800"/>
          <w:lang w:val="en-AU" w:eastAsia="en-AU"/>
        </w:rPr>
        <w:t>Microsoft.XMLHTTP</w:t>
      </w:r>
      <w:proofErr w:type="spellEnd"/>
      <w:r w:rsidRPr="00343248">
        <w:rPr>
          <w:rFonts w:eastAsia="Times New Roman" w:cstheme="minorHAnsi"/>
          <w:color w:val="008800"/>
          <w:lang w:val="en-AU" w:eastAsia="en-AU"/>
        </w:rPr>
        <w:t>"</w:t>
      </w:r>
      <w:r w:rsidRPr="00343248">
        <w:rPr>
          <w:rFonts w:eastAsia="Times New Roman" w:cstheme="minorHAnsi"/>
          <w:color w:val="666600"/>
          <w:lang w:val="en-AU" w:eastAsia="en-AU"/>
        </w:rPr>
        <w:t>);</w:t>
      </w:r>
    </w:p>
    <w:p w14:paraId="61C3C056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      </w:t>
      </w:r>
      <w:r w:rsidRPr="00343248">
        <w:rPr>
          <w:rFonts w:eastAsia="Times New Roman" w:cstheme="minorHAnsi"/>
          <w:color w:val="666600"/>
          <w:lang w:val="en-AU" w:eastAsia="en-AU"/>
        </w:rPr>
        <w:t>}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0088"/>
          <w:lang w:val="en-AU" w:eastAsia="en-AU"/>
        </w:rPr>
        <w:t>catch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(</w:t>
      </w:r>
      <w:r w:rsidRPr="00343248">
        <w:rPr>
          <w:rFonts w:eastAsia="Times New Roman" w:cstheme="minorHAnsi"/>
          <w:color w:val="000000"/>
          <w:lang w:val="en-AU" w:eastAsia="en-AU"/>
        </w:rPr>
        <w:t>e</w:t>
      </w:r>
      <w:r w:rsidRPr="00343248">
        <w:rPr>
          <w:rFonts w:eastAsia="Times New Roman" w:cstheme="minorHAnsi"/>
          <w:color w:val="666600"/>
          <w:lang w:val="en-AU" w:eastAsia="en-AU"/>
        </w:rPr>
        <w:t>)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{</w:t>
      </w:r>
    </w:p>
    <w:p w14:paraId="2DB6967C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</w:p>
    <w:p w14:paraId="50B7D475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         </w:t>
      </w:r>
      <w:r w:rsidRPr="00343248">
        <w:rPr>
          <w:rFonts w:eastAsia="Times New Roman" w:cstheme="minorHAnsi"/>
          <w:color w:val="880000"/>
          <w:lang w:val="en-AU" w:eastAsia="en-AU"/>
        </w:rPr>
        <w:t>// Something went wrong</w:t>
      </w:r>
    </w:p>
    <w:p w14:paraId="375E7C4C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         </w:t>
      </w:r>
      <w:proofErr w:type="gramStart"/>
      <w:r w:rsidRPr="00343248">
        <w:rPr>
          <w:rFonts w:eastAsia="Times New Roman" w:cstheme="minorHAnsi"/>
          <w:color w:val="000000"/>
          <w:lang w:val="en-AU" w:eastAsia="en-AU"/>
        </w:rPr>
        <w:t>alert</w:t>
      </w:r>
      <w:r w:rsidRPr="00343248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343248">
        <w:rPr>
          <w:rFonts w:eastAsia="Times New Roman" w:cstheme="minorHAnsi"/>
          <w:color w:val="008800"/>
          <w:lang w:val="en-AU" w:eastAsia="en-AU"/>
        </w:rPr>
        <w:t>"Your browser broke!"</w:t>
      </w:r>
      <w:r w:rsidRPr="00343248">
        <w:rPr>
          <w:rFonts w:eastAsia="Times New Roman" w:cstheme="minorHAnsi"/>
          <w:color w:val="666600"/>
          <w:lang w:val="en-AU" w:eastAsia="en-AU"/>
        </w:rPr>
        <w:t>);</w:t>
      </w:r>
    </w:p>
    <w:p w14:paraId="3ED349C0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         </w:t>
      </w:r>
      <w:r w:rsidRPr="00343248">
        <w:rPr>
          <w:rFonts w:eastAsia="Times New Roman" w:cstheme="minorHAnsi"/>
          <w:color w:val="000088"/>
          <w:lang w:val="en-AU" w:eastAsia="en-AU"/>
        </w:rPr>
        <w:t>return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0088"/>
          <w:lang w:val="en-AU" w:eastAsia="en-AU"/>
        </w:rPr>
        <w:t>false</w:t>
      </w:r>
      <w:r w:rsidRPr="00343248">
        <w:rPr>
          <w:rFonts w:eastAsia="Times New Roman" w:cstheme="minorHAnsi"/>
          <w:color w:val="666600"/>
          <w:lang w:val="en-AU" w:eastAsia="en-AU"/>
        </w:rPr>
        <w:t>;</w:t>
      </w:r>
    </w:p>
    <w:p w14:paraId="4AC111EE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      </w:t>
      </w:r>
      <w:r w:rsidRPr="00343248">
        <w:rPr>
          <w:rFonts w:eastAsia="Times New Roman" w:cstheme="minorHAnsi"/>
          <w:color w:val="666600"/>
          <w:lang w:val="en-AU" w:eastAsia="en-AU"/>
        </w:rPr>
        <w:t>}</w:t>
      </w:r>
    </w:p>
    <w:p w14:paraId="6BD9C6BA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   </w:t>
      </w:r>
      <w:r w:rsidRPr="00343248">
        <w:rPr>
          <w:rFonts w:eastAsia="Times New Roman" w:cstheme="minorHAnsi"/>
          <w:color w:val="666600"/>
          <w:lang w:val="en-AU" w:eastAsia="en-AU"/>
        </w:rPr>
        <w:t>}</w:t>
      </w:r>
    </w:p>
    <w:p w14:paraId="1CA9C3A9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343248">
        <w:rPr>
          <w:rFonts w:eastAsia="Times New Roman" w:cstheme="minorHAnsi"/>
          <w:color w:val="666600"/>
          <w:lang w:val="en-AU" w:eastAsia="en-AU"/>
        </w:rPr>
        <w:t>}</w:t>
      </w:r>
    </w:p>
    <w:p w14:paraId="37C3E810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343248">
        <w:rPr>
          <w:rFonts w:eastAsia="Times New Roman" w:cstheme="minorHAnsi"/>
          <w:color w:val="666600"/>
          <w:lang w:val="en-AU" w:eastAsia="en-AU"/>
        </w:rPr>
        <w:t>}</w:t>
      </w:r>
    </w:p>
    <w:p w14:paraId="71AA7418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343248">
        <w:rPr>
          <w:rFonts w:eastAsia="Times New Roman" w:cstheme="minorHAnsi"/>
          <w:color w:val="880000"/>
          <w:lang w:val="en-AU" w:eastAsia="en-AU"/>
        </w:rPr>
        <w:t>//--&gt;</w:t>
      </w:r>
    </w:p>
    <w:p w14:paraId="3334A518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343248">
        <w:rPr>
          <w:rFonts w:eastAsia="Times New Roman" w:cstheme="minorHAnsi"/>
          <w:color w:val="000088"/>
          <w:lang w:val="en-AU" w:eastAsia="en-AU"/>
        </w:rPr>
        <w:t>&lt;/script&gt;</w:t>
      </w:r>
    </w:p>
    <w:p w14:paraId="05AE649C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</w:t>
      </w:r>
    </w:p>
    <w:p w14:paraId="0E5674D0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343248">
        <w:rPr>
          <w:rFonts w:eastAsia="Times New Roman" w:cstheme="minorHAnsi"/>
          <w:color w:val="000088"/>
          <w:lang w:val="en-AU" w:eastAsia="en-AU"/>
        </w:rPr>
        <w:t>&lt;form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0066"/>
          <w:lang w:val="en-AU" w:eastAsia="en-AU"/>
        </w:rPr>
        <w:t>name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=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8800"/>
          <w:lang w:val="en-AU" w:eastAsia="en-AU"/>
        </w:rPr>
        <w:t>'</w:t>
      </w:r>
      <w:proofErr w:type="spellStart"/>
      <w:r w:rsidRPr="00343248">
        <w:rPr>
          <w:rFonts w:eastAsia="Times New Roman" w:cstheme="minorHAnsi"/>
          <w:color w:val="008800"/>
          <w:lang w:val="en-AU" w:eastAsia="en-AU"/>
        </w:rPr>
        <w:t>myForm</w:t>
      </w:r>
      <w:proofErr w:type="spellEnd"/>
      <w:r w:rsidRPr="00343248">
        <w:rPr>
          <w:rFonts w:eastAsia="Times New Roman" w:cstheme="minorHAnsi"/>
          <w:color w:val="008800"/>
          <w:lang w:val="en-AU" w:eastAsia="en-AU"/>
        </w:rPr>
        <w:t>'</w:t>
      </w:r>
      <w:r w:rsidRPr="00343248">
        <w:rPr>
          <w:rFonts w:eastAsia="Times New Roman" w:cstheme="minorHAnsi"/>
          <w:color w:val="000088"/>
          <w:lang w:val="en-AU" w:eastAsia="en-AU"/>
        </w:rPr>
        <w:t>&gt;</w:t>
      </w:r>
    </w:p>
    <w:p w14:paraId="25CC159F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Name: </w:t>
      </w:r>
      <w:r w:rsidRPr="00343248">
        <w:rPr>
          <w:rFonts w:eastAsia="Times New Roman" w:cstheme="minorHAnsi"/>
          <w:color w:val="000088"/>
          <w:lang w:val="en-AU" w:eastAsia="en-AU"/>
        </w:rPr>
        <w:t>&lt;input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0066"/>
          <w:lang w:val="en-AU" w:eastAsia="en-AU"/>
        </w:rPr>
        <w:t>type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=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8800"/>
          <w:lang w:val="en-AU" w:eastAsia="en-AU"/>
        </w:rPr>
        <w:t>'text'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0066"/>
          <w:lang w:val="en-AU" w:eastAsia="en-AU"/>
        </w:rPr>
        <w:t>name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=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8800"/>
          <w:lang w:val="en-AU" w:eastAsia="en-AU"/>
        </w:rPr>
        <w:t>'username'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0088"/>
          <w:lang w:val="en-AU" w:eastAsia="en-AU"/>
        </w:rPr>
        <w:t>/&gt;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0088"/>
          <w:lang w:val="en-AU" w:eastAsia="en-AU"/>
        </w:rPr>
        <w:t>&lt;</w:t>
      </w:r>
      <w:proofErr w:type="spellStart"/>
      <w:r w:rsidRPr="00343248">
        <w:rPr>
          <w:rFonts w:eastAsia="Times New Roman" w:cstheme="minorHAnsi"/>
          <w:color w:val="000088"/>
          <w:lang w:val="en-AU" w:eastAsia="en-AU"/>
        </w:rPr>
        <w:t>br</w:t>
      </w:r>
      <w:proofErr w:type="spellEnd"/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0088"/>
          <w:lang w:val="en-AU" w:eastAsia="en-AU"/>
        </w:rPr>
        <w:t>/&gt;</w:t>
      </w:r>
    </w:p>
    <w:p w14:paraId="2166483C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   Time: </w:t>
      </w:r>
      <w:r w:rsidRPr="00343248">
        <w:rPr>
          <w:rFonts w:eastAsia="Times New Roman" w:cstheme="minorHAnsi"/>
          <w:color w:val="000088"/>
          <w:lang w:val="en-AU" w:eastAsia="en-AU"/>
        </w:rPr>
        <w:t>&lt;input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0066"/>
          <w:lang w:val="en-AU" w:eastAsia="en-AU"/>
        </w:rPr>
        <w:t>type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=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8800"/>
          <w:lang w:val="en-AU" w:eastAsia="en-AU"/>
        </w:rPr>
        <w:t>'text'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0066"/>
          <w:lang w:val="en-AU" w:eastAsia="en-AU"/>
        </w:rPr>
        <w:t>name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666600"/>
          <w:lang w:val="en-AU" w:eastAsia="en-AU"/>
        </w:rPr>
        <w:t>=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8800"/>
          <w:lang w:val="en-AU" w:eastAsia="en-AU"/>
        </w:rPr>
        <w:t>'time'</w:t>
      </w:r>
      <w:r w:rsidRPr="00343248">
        <w:rPr>
          <w:rFonts w:eastAsia="Times New Roman" w:cstheme="minorHAnsi"/>
          <w:color w:val="000000"/>
          <w:lang w:val="en-AU" w:eastAsia="en-AU"/>
        </w:rPr>
        <w:t xml:space="preserve"> </w:t>
      </w:r>
      <w:r w:rsidRPr="00343248">
        <w:rPr>
          <w:rFonts w:eastAsia="Times New Roman" w:cstheme="minorHAnsi"/>
          <w:color w:val="000088"/>
          <w:lang w:val="en-AU" w:eastAsia="en-AU"/>
        </w:rPr>
        <w:t>/&gt;</w:t>
      </w:r>
    </w:p>
    <w:p w14:paraId="6BEDE69C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343248">
        <w:rPr>
          <w:rFonts w:eastAsia="Times New Roman" w:cstheme="minorHAnsi"/>
          <w:color w:val="000088"/>
          <w:lang w:val="en-AU" w:eastAsia="en-AU"/>
        </w:rPr>
        <w:t>&lt;/form&gt;</w:t>
      </w:r>
    </w:p>
    <w:p w14:paraId="20B4CD15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   </w:t>
      </w:r>
    </w:p>
    <w:p w14:paraId="532C735F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343248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343248">
        <w:rPr>
          <w:rFonts w:eastAsia="Times New Roman" w:cstheme="minorHAnsi"/>
          <w:color w:val="000088"/>
          <w:lang w:val="en-AU" w:eastAsia="en-AU"/>
        </w:rPr>
        <w:t>&lt;/body&gt;</w:t>
      </w:r>
    </w:p>
    <w:p w14:paraId="6B52EE0F" w14:textId="77777777" w:rsidR="00343248" w:rsidRPr="00343248" w:rsidRDefault="00343248" w:rsidP="003432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343248">
        <w:rPr>
          <w:rFonts w:eastAsia="Times New Roman" w:cstheme="minorHAnsi"/>
          <w:color w:val="000088"/>
          <w:lang w:val="en-AU" w:eastAsia="en-AU"/>
        </w:rPr>
        <w:t>&lt;/html&gt;</w:t>
      </w:r>
    </w:p>
    <w:p w14:paraId="081C86D7" w14:textId="7B765402" w:rsidR="00343248" w:rsidRDefault="00343248" w:rsidP="00137CE2">
      <w:pPr>
        <w:pStyle w:val="ListParagraph"/>
        <w:rPr>
          <w:rFonts w:cstheme="minorHAnsi"/>
        </w:rPr>
      </w:pPr>
    </w:p>
    <w:p w14:paraId="0581DA60" w14:textId="64B2EEEB" w:rsidR="00DF3F95" w:rsidRDefault="00DF3F95" w:rsidP="00137CE2">
      <w:pPr>
        <w:pStyle w:val="ListParagraph"/>
        <w:rPr>
          <w:rFonts w:cstheme="minorHAnsi"/>
        </w:rPr>
      </w:pPr>
    </w:p>
    <w:p w14:paraId="3F84A5DB" w14:textId="5EDB9F65" w:rsidR="00EF0595" w:rsidRDefault="00EF0595" w:rsidP="00137CE2">
      <w:pPr>
        <w:pStyle w:val="ListParagraph"/>
        <w:rPr>
          <w:rFonts w:cstheme="minorHAnsi"/>
        </w:rPr>
      </w:pPr>
    </w:p>
    <w:p w14:paraId="43D8D853" w14:textId="77777777" w:rsidR="000E2ED1" w:rsidRDefault="000E2ED1" w:rsidP="00EF0595">
      <w:pPr>
        <w:spacing w:before="100" w:beforeAutospacing="1" w:after="100" w:afterAutospacing="1"/>
        <w:outlineLvl w:val="1"/>
        <w:rPr>
          <w:rFonts w:ascii="Arial" w:eastAsia="Times New Roman" w:hAnsi="Arial" w:cs="Arial"/>
          <w:sz w:val="35"/>
          <w:szCs w:val="35"/>
          <w:lang w:val="en-AU" w:eastAsia="en-AU"/>
        </w:rPr>
      </w:pPr>
    </w:p>
    <w:p w14:paraId="7DD45D58" w14:textId="471320A9" w:rsidR="00EF0595" w:rsidRPr="00EF0595" w:rsidRDefault="00EF0595" w:rsidP="00EF059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u w:val="single"/>
          <w:lang w:val="en-AU" w:eastAsia="en-AU"/>
        </w:rPr>
      </w:pPr>
      <w:r w:rsidRPr="00EF0595">
        <w:rPr>
          <w:rFonts w:eastAsia="Times New Roman" w:cstheme="minorHAnsi"/>
          <w:b/>
          <w:bCs/>
          <w:u w:val="single"/>
          <w:lang w:val="en-AU" w:eastAsia="en-AU"/>
        </w:rPr>
        <w:lastRenderedPageBreak/>
        <w:t>Steps of AJAX Operation</w:t>
      </w:r>
    </w:p>
    <w:p w14:paraId="570E03F6" w14:textId="77777777" w:rsidR="00EF0595" w:rsidRPr="00EF0595" w:rsidRDefault="00EF0595" w:rsidP="00EF0595">
      <w:pPr>
        <w:numPr>
          <w:ilvl w:val="0"/>
          <w:numId w:val="29"/>
        </w:numPr>
        <w:spacing w:before="100" w:beforeAutospacing="1" w:after="75"/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lang w:val="en-AU" w:eastAsia="en-AU"/>
        </w:rPr>
        <w:t>A client event occurs.</w:t>
      </w:r>
    </w:p>
    <w:p w14:paraId="4FBACC1C" w14:textId="77777777" w:rsidR="00EF0595" w:rsidRPr="00EF0595" w:rsidRDefault="00EF0595" w:rsidP="00EF0595">
      <w:pPr>
        <w:numPr>
          <w:ilvl w:val="0"/>
          <w:numId w:val="29"/>
        </w:numPr>
        <w:spacing w:before="100" w:beforeAutospacing="1" w:after="75"/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lang w:val="en-AU" w:eastAsia="en-AU"/>
        </w:rPr>
        <w:t xml:space="preserve">An </w:t>
      </w:r>
      <w:proofErr w:type="spellStart"/>
      <w:r w:rsidRPr="00EF0595">
        <w:rPr>
          <w:rFonts w:eastAsia="Times New Roman" w:cstheme="minorHAnsi"/>
          <w:lang w:val="en-AU" w:eastAsia="en-AU"/>
        </w:rPr>
        <w:t>XMLHttpRequest</w:t>
      </w:r>
      <w:proofErr w:type="spellEnd"/>
      <w:r w:rsidRPr="00EF0595">
        <w:rPr>
          <w:rFonts w:eastAsia="Times New Roman" w:cstheme="minorHAnsi"/>
          <w:lang w:val="en-AU" w:eastAsia="en-AU"/>
        </w:rPr>
        <w:t xml:space="preserve"> object is created.</w:t>
      </w:r>
    </w:p>
    <w:p w14:paraId="4C351C8C" w14:textId="77777777" w:rsidR="00EF0595" w:rsidRPr="00EF0595" w:rsidRDefault="00EF0595" w:rsidP="00EF0595">
      <w:pPr>
        <w:numPr>
          <w:ilvl w:val="0"/>
          <w:numId w:val="29"/>
        </w:numPr>
        <w:spacing w:before="100" w:beforeAutospacing="1" w:after="75"/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lang w:val="en-AU" w:eastAsia="en-AU"/>
        </w:rPr>
        <w:t xml:space="preserve">The </w:t>
      </w:r>
      <w:proofErr w:type="spellStart"/>
      <w:r w:rsidRPr="00EF0595">
        <w:rPr>
          <w:rFonts w:eastAsia="Times New Roman" w:cstheme="minorHAnsi"/>
          <w:lang w:val="en-AU" w:eastAsia="en-AU"/>
        </w:rPr>
        <w:t>XMLHttpRequest</w:t>
      </w:r>
      <w:proofErr w:type="spellEnd"/>
      <w:r w:rsidRPr="00EF0595">
        <w:rPr>
          <w:rFonts w:eastAsia="Times New Roman" w:cstheme="minorHAnsi"/>
          <w:lang w:val="en-AU" w:eastAsia="en-AU"/>
        </w:rPr>
        <w:t xml:space="preserve"> object is configured.</w:t>
      </w:r>
    </w:p>
    <w:p w14:paraId="2C95008D" w14:textId="77777777" w:rsidR="00EF0595" w:rsidRPr="00EF0595" w:rsidRDefault="00EF0595" w:rsidP="00EF0595">
      <w:pPr>
        <w:numPr>
          <w:ilvl w:val="0"/>
          <w:numId w:val="29"/>
        </w:numPr>
        <w:spacing w:before="100" w:beforeAutospacing="1" w:after="75"/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lang w:val="en-AU" w:eastAsia="en-AU"/>
        </w:rPr>
        <w:t xml:space="preserve">The </w:t>
      </w:r>
      <w:proofErr w:type="spellStart"/>
      <w:r w:rsidRPr="00EF0595">
        <w:rPr>
          <w:rFonts w:eastAsia="Times New Roman" w:cstheme="minorHAnsi"/>
          <w:lang w:val="en-AU" w:eastAsia="en-AU"/>
        </w:rPr>
        <w:t>XMLHttpRequest</w:t>
      </w:r>
      <w:proofErr w:type="spellEnd"/>
      <w:r w:rsidRPr="00EF0595">
        <w:rPr>
          <w:rFonts w:eastAsia="Times New Roman" w:cstheme="minorHAnsi"/>
          <w:lang w:val="en-AU" w:eastAsia="en-AU"/>
        </w:rPr>
        <w:t xml:space="preserve"> object makes an asynchronous request to the Webserver.</w:t>
      </w:r>
    </w:p>
    <w:p w14:paraId="6B42E4F5" w14:textId="77777777" w:rsidR="00EF0595" w:rsidRPr="00EF0595" w:rsidRDefault="00EF0595" w:rsidP="00EF0595">
      <w:pPr>
        <w:numPr>
          <w:ilvl w:val="0"/>
          <w:numId w:val="29"/>
        </w:numPr>
        <w:spacing w:before="100" w:beforeAutospacing="1" w:after="75"/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lang w:val="en-AU" w:eastAsia="en-AU"/>
        </w:rPr>
        <w:t>The Webserver returns the result containing XML document.</w:t>
      </w:r>
    </w:p>
    <w:p w14:paraId="00566CA4" w14:textId="77777777" w:rsidR="00EF0595" w:rsidRPr="00EF0595" w:rsidRDefault="00EF0595" w:rsidP="00EF0595">
      <w:pPr>
        <w:numPr>
          <w:ilvl w:val="0"/>
          <w:numId w:val="29"/>
        </w:numPr>
        <w:spacing w:before="100" w:beforeAutospacing="1" w:after="75"/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lang w:val="en-AU" w:eastAsia="en-AU"/>
        </w:rPr>
        <w:t xml:space="preserve">The </w:t>
      </w:r>
      <w:proofErr w:type="spellStart"/>
      <w:r w:rsidRPr="00EF0595">
        <w:rPr>
          <w:rFonts w:eastAsia="Times New Roman" w:cstheme="minorHAnsi"/>
          <w:lang w:val="en-AU" w:eastAsia="en-AU"/>
        </w:rPr>
        <w:t>XMLHttpRequest</w:t>
      </w:r>
      <w:proofErr w:type="spellEnd"/>
      <w:r w:rsidRPr="00EF0595">
        <w:rPr>
          <w:rFonts w:eastAsia="Times New Roman" w:cstheme="minorHAnsi"/>
          <w:lang w:val="en-AU" w:eastAsia="en-AU"/>
        </w:rPr>
        <w:t xml:space="preserve"> object calls the </w:t>
      </w:r>
      <w:proofErr w:type="spellStart"/>
      <w:proofErr w:type="gramStart"/>
      <w:r w:rsidRPr="00EF0595">
        <w:rPr>
          <w:rFonts w:eastAsia="Times New Roman" w:cstheme="minorHAnsi"/>
          <w:lang w:val="en-AU" w:eastAsia="en-AU"/>
        </w:rPr>
        <w:t>callback</w:t>
      </w:r>
      <w:proofErr w:type="spellEnd"/>
      <w:r w:rsidRPr="00EF0595">
        <w:rPr>
          <w:rFonts w:eastAsia="Times New Roman" w:cstheme="minorHAnsi"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lang w:val="en-AU" w:eastAsia="en-AU"/>
        </w:rPr>
        <w:t>) function and processes the result.</w:t>
      </w:r>
    </w:p>
    <w:p w14:paraId="0E9276C5" w14:textId="77777777" w:rsidR="00EF0595" w:rsidRPr="00EF0595" w:rsidRDefault="00EF0595" w:rsidP="00EF0595">
      <w:pPr>
        <w:numPr>
          <w:ilvl w:val="0"/>
          <w:numId w:val="29"/>
        </w:numPr>
        <w:spacing w:before="100" w:beforeAutospacing="1" w:after="75"/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lang w:val="en-AU" w:eastAsia="en-AU"/>
        </w:rPr>
        <w:t>The HTML DOM is updated.</w:t>
      </w:r>
    </w:p>
    <w:p w14:paraId="23E316F9" w14:textId="77777777" w:rsidR="00EF0595" w:rsidRPr="00EF0595" w:rsidRDefault="00EF0595" w:rsidP="00EF0595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>Let us take these steps one by one.</w:t>
      </w:r>
    </w:p>
    <w:p w14:paraId="59F5012A" w14:textId="77777777" w:rsidR="00EF0595" w:rsidRPr="00EF0595" w:rsidRDefault="00EF0595" w:rsidP="00EF059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lang w:val="en-AU" w:eastAsia="en-AU"/>
        </w:rPr>
      </w:pPr>
      <w:r w:rsidRPr="00EF0595">
        <w:rPr>
          <w:rFonts w:eastAsia="Times New Roman" w:cstheme="minorHAnsi"/>
          <w:b/>
          <w:bCs/>
          <w:lang w:val="en-AU" w:eastAsia="en-AU"/>
        </w:rPr>
        <w:t>A Client Event Occurs</w:t>
      </w:r>
    </w:p>
    <w:p w14:paraId="273A88D8" w14:textId="77777777" w:rsidR="00EF0595" w:rsidRPr="00EF0595" w:rsidRDefault="00EF0595" w:rsidP="00EF0595">
      <w:pPr>
        <w:numPr>
          <w:ilvl w:val="0"/>
          <w:numId w:val="30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>A JavaScript function is called as the result of an event.</w:t>
      </w:r>
    </w:p>
    <w:p w14:paraId="0BA07F1E" w14:textId="77777777" w:rsidR="00EF0595" w:rsidRPr="00EF0595" w:rsidRDefault="00EF0595" w:rsidP="00EF0595">
      <w:pPr>
        <w:numPr>
          <w:ilvl w:val="0"/>
          <w:numId w:val="30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>Example − </w:t>
      </w:r>
      <w:proofErr w:type="spellStart"/>
      <w:proofErr w:type="gramStart"/>
      <w:r w:rsidRPr="00EF0595">
        <w:rPr>
          <w:rFonts w:eastAsia="Times New Roman" w:cstheme="minorHAnsi"/>
          <w:i/>
          <w:iCs/>
          <w:color w:val="000000"/>
          <w:lang w:val="en-AU" w:eastAsia="en-AU"/>
        </w:rPr>
        <w:t>validateUserId</w:t>
      </w:r>
      <w:proofErr w:type="spellEnd"/>
      <w:r w:rsidRPr="00EF0595">
        <w:rPr>
          <w:rFonts w:eastAsia="Times New Roman" w:cstheme="minorHAnsi"/>
          <w:i/>
          <w:iCs/>
          <w:color w:val="000000"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i/>
          <w:iCs/>
          <w:color w:val="000000"/>
          <w:lang w:val="en-AU" w:eastAsia="en-AU"/>
        </w:rPr>
        <w:t>)</w:t>
      </w:r>
      <w:r w:rsidRPr="00EF0595">
        <w:rPr>
          <w:rFonts w:eastAsia="Times New Roman" w:cstheme="minorHAnsi"/>
          <w:color w:val="000000"/>
          <w:lang w:val="en-AU" w:eastAsia="en-AU"/>
        </w:rPr>
        <w:t> JavaScript function is mapped as an event handler to an </w:t>
      </w:r>
      <w:proofErr w:type="spellStart"/>
      <w:r w:rsidRPr="00EF0595">
        <w:rPr>
          <w:rFonts w:eastAsia="Times New Roman" w:cstheme="minorHAnsi"/>
          <w:i/>
          <w:iCs/>
          <w:color w:val="000000"/>
          <w:lang w:val="en-AU" w:eastAsia="en-AU"/>
        </w:rPr>
        <w:t>onkeyup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> event on input form field whose id is set to </w:t>
      </w:r>
      <w:r w:rsidRPr="00EF0595">
        <w:rPr>
          <w:rFonts w:eastAsia="Times New Roman" w:cstheme="minorHAnsi"/>
          <w:i/>
          <w:iCs/>
          <w:color w:val="000000"/>
          <w:lang w:val="en-AU" w:eastAsia="en-AU"/>
        </w:rPr>
        <w:t>"</w:t>
      </w:r>
      <w:proofErr w:type="spellStart"/>
      <w:r w:rsidRPr="00EF0595">
        <w:rPr>
          <w:rFonts w:eastAsia="Times New Roman" w:cstheme="minorHAnsi"/>
          <w:i/>
          <w:iCs/>
          <w:color w:val="000000"/>
          <w:lang w:val="en-AU" w:eastAsia="en-AU"/>
        </w:rPr>
        <w:t>userid</w:t>
      </w:r>
      <w:proofErr w:type="spellEnd"/>
      <w:r w:rsidRPr="00EF0595">
        <w:rPr>
          <w:rFonts w:eastAsia="Times New Roman" w:cstheme="minorHAnsi"/>
          <w:i/>
          <w:iCs/>
          <w:color w:val="000000"/>
          <w:lang w:val="en-AU" w:eastAsia="en-AU"/>
        </w:rPr>
        <w:t>"</w:t>
      </w:r>
    </w:p>
    <w:p w14:paraId="273961AA" w14:textId="77777777" w:rsidR="00EF0595" w:rsidRPr="00EF0595" w:rsidRDefault="00EF0595" w:rsidP="00EF0595">
      <w:pPr>
        <w:numPr>
          <w:ilvl w:val="0"/>
          <w:numId w:val="30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>&lt;input type = "text" size = "20" id = "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userid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" name = "id"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onkeyup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= "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validateUserId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color w:val="000000"/>
          <w:lang w:val="en-AU" w:eastAsia="en-AU"/>
        </w:rPr>
        <w:t>);"&gt;.</w:t>
      </w:r>
    </w:p>
    <w:p w14:paraId="5F648056" w14:textId="77777777" w:rsidR="00EF0595" w:rsidRPr="00EF0595" w:rsidRDefault="00EF0595" w:rsidP="00EF059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lang w:val="en-AU" w:eastAsia="en-AU"/>
        </w:rPr>
      </w:pPr>
      <w:r w:rsidRPr="00EF0595">
        <w:rPr>
          <w:rFonts w:eastAsia="Times New Roman" w:cstheme="minorHAnsi"/>
          <w:b/>
          <w:bCs/>
          <w:lang w:val="en-AU" w:eastAsia="en-AU"/>
        </w:rPr>
        <w:t xml:space="preserve">The </w:t>
      </w:r>
      <w:proofErr w:type="spellStart"/>
      <w:r w:rsidRPr="00EF0595">
        <w:rPr>
          <w:rFonts w:eastAsia="Times New Roman" w:cstheme="minorHAnsi"/>
          <w:b/>
          <w:bCs/>
          <w:lang w:val="en-AU" w:eastAsia="en-AU"/>
        </w:rPr>
        <w:t>XMLHttpRequest</w:t>
      </w:r>
      <w:proofErr w:type="spellEnd"/>
      <w:r w:rsidRPr="00EF0595">
        <w:rPr>
          <w:rFonts w:eastAsia="Times New Roman" w:cstheme="minorHAnsi"/>
          <w:b/>
          <w:bCs/>
          <w:lang w:val="en-AU" w:eastAsia="en-AU"/>
        </w:rPr>
        <w:t xml:space="preserve"> Object is Created</w:t>
      </w:r>
    </w:p>
    <w:p w14:paraId="2D9C4B52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88"/>
          <w:lang w:val="en-AU" w:eastAsia="en-AU"/>
        </w:rPr>
        <w:t>var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ajaxRequest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;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 </w:t>
      </w:r>
      <w:r w:rsidRPr="00EF0595">
        <w:rPr>
          <w:rFonts w:eastAsia="Times New Roman" w:cstheme="minorHAnsi"/>
          <w:color w:val="880000"/>
          <w:lang w:val="en-AU" w:eastAsia="en-AU"/>
        </w:rPr>
        <w:t>/</w:t>
      </w:r>
      <w:proofErr w:type="gramEnd"/>
      <w:r w:rsidRPr="00EF0595">
        <w:rPr>
          <w:rFonts w:eastAsia="Times New Roman" w:cstheme="minorHAnsi"/>
          <w:color w:val="880000"/>
          <w:lang w:val="en-AU" w:eastAsia="en-AU"/>
        </w:rPr>
        <w:t>/ The variable that makes Ajax possible!</w:t>
      </w:r>
    </w:p>
    <w:p w14:paraId="600247BA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88"/>
          <w:lang w:val="en-AU" w:eastAsia="en-AU"/>
        </w:rPr>
        <w:t>function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ajaxFunction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)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52869A96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color w:val="000088"/>
          <w:lang w:val="en-AU" w:eastAsia="en-AU"/>
        </w:rPr>
        <w:t>try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10E55B8A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EF0595">
        <w:rPr>
          <w:rFonts w:eastAsia="Times New Roman" w:cstheme="minorHAnsi"/>
          <w:color w:val="880000"/>
          <w:lang w:val="en-AU" w:eastAsia="en-AU"/>
        </w:rPr>
        <w:t>// Opera 8.0+, Firefox, Safari</w:t>
      </w:r>
    </w:p>
    <w:p w14:paraId="49F577F4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ajaxRequest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0088"/>
          <w:lang w:val="en-AU" w:eastAsia="en-AU"/>
        </w:rPr>
        <w:t>new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EF0595">
        <w:rPr>
          <w:rFonts w:eastAsia="Times New Roman" w:cstheme="minorHAnsi"/>
          <w:color w:val="660066"/>
          <w:lang w:val="en-AU" w:eastAsia="en-AU"/>
        </w:rPr>
        <w:t>XMLHttpRequest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690795AB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color w:val="666600"/>
          <w:lang w:val="en-AU" w:eastAsia="en-AU"/>
        </w:rPr>
        <w:t>}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0088"/>
          <w:lang w:val="en-AU" w:eastAsia="en-AU"/>
        </w:rPr>
        <w:t>catch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(</w:t>
      </w:r>
      <w:r w:rsidRPr="00EF0595">
        <w:rPr>
          <w:rFonts w:eastAsia="Times New Roman" w:cstheme="minorHAnsi"/>
          <w:color w:val="000000"/>
          <w:lang w:val="en-AU" w:eastAsia="en-AU"/>
        </w:rPr>
        <w:t>e</w:t>
      </w:r>
      <w:r w:rsidRPr="00EF0595">
        <w:rPr>
          <w:rFonts w:eastAsia="Times New Roman" w:cstheme="minorHAnsi"/>
          <w:color w:val="666600"/>
          <w:lang w:val="en-AU" w:eastAsia="en-AU"/>
        </w:rPr>
        <w:t>)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6305ACA4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</w:p>
    <w:p w14:paraId="6BBD0284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EF0595">
        <w:rPr>
          <w:rFonts w:eastAsia="Times New Roman" w:cstheme="minorHAnsi"/>
          <w:color w:val="880000"/>
          <w:lang w:val="en-AU" w:eastAsia="en-AU"/>
        </w:rPr>
        <w:t>// Internet Explorer Browsers</w:t>
      </w:r>
    </w:p>
    <w:p w14:paraId="4D167438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EF0595">
        <w:rPr>
          <w:rFonts w:eastAsia="Times New Roman" w:cstheme="minorHAnsi"/>
          <w:color w:val="000088"/>
          <w:lang w:val="en-AU" w:eastAsia="en-AU"/>
        </w:rPr>
        <w:t>try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71756254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  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ajaxRequest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0088"/>
          <w:lang w:val="en-AU" w:eastAsia="en-AU"/>
        </w:rPr>
        <w:t>new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EF0595">
        <w:rPr>
          <w:rFonts w:eastAsia="Times New Roman" w:cstheme="minorHAnsi"/>
          <w:color w:val="660066"/>
          <w:lang w:val="en-AU" w:eastAsia="en-AU"/>
        </w:rPr>
        <w:t>ActiveXObject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color w:val="008800"/>
          <w:lang w:val="en-AU" w:eastAsia="en-AU"/>
        </w:rPr>
        <w:t>"Msxml2.XMLHTTP"</w:t>
      </w:r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3F4A367D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EF0595">
        <w:rPr>
          <w:rFonts w:eastAsia="Times New Roman" w:cstheme="minorHAnsi"/>
          <w:color w:val="666600"/>
          <w:lang w:val="en-AU" w:eastAsia="en-AU"/>
        </w:rPr>
        <w:t>}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0088"/>
          <w:lang w:val="en-AU" w:eastAsia="en-AU"/>
        </w:rPr>
        <w:t>catch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(</w:t>
      </w:r>
      <w:r w:rsidRPr="00EF0595">
        <w:rPr>
          <w:rFonts w:eastAsia="Times New Roman" w:cstheme="minorHAnsi"/>
          <w:color w:val="000000"/>
          <w:lang w:val="en-AU" w:eastAsia="en-AU"/>
        </w:rPr>
        <w:t>e</w:t>
      </w:r>
      <w:r w:rsidRPr="00EF0595">
        <w:rPr>
          <w:rFonts w:eastAsia="Times New Roman" w:cstheme="minorHAnsi"/>
          <w:color w:val="666600"/>
          <w:lang w:val="en-AU" w:eastAsia="en-AU"/>
        </w:rPr>
        <w:t>)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1D192A8F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</w:p>
    <w:p w14:paraId="69827EEC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EF0595">
        <w:rPr>
          <w:rFonts w:eastAsia="Times New Roman" w:cstheme="minorHAnsi"/>
          <w:color w:val="000088"/>
          <w:lang w:val="en-AU" w:eastAsia="en-AU"/>
        </w:rPr>
        <w:t>try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4E4C0ECE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     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ajaxRequest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0088"/>
          <w:lang w:val="en-AU" w:eastAsia="en-AU"/>
        </w:rPr>
        <w:t>new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EF0595">
        <w:rPr>
          <w:rFonts w:eastAsia="Times New Roman" w:cstheme="minorHAnsi"/>
          <w:color w:val="660066"/>
          <w:lang w:val="en-AU" w:eastAsia="en-AU"/>
        </w:rPr>
        <w:t>ActiveXObject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color w:val="008800"/>
          <w:lang w:val="en-AU" w:eastAsia="en-AU"/>
        </w:rPr>
        <w:t>"</w:t>
      </w:r>
      <w:proofErr w:type="spellStart"/>
      <w:r w:rsidRPr="00EF0595">
        <w:rPr>
          <w:rFonts w:eastAsia="Times New Roman" w:cstheme="minorHAnsi"/>
          <w:color w:val="008800"/>
          <w:lang w:val="en-AU" w:eastAsia="en-AU"/>
        </w:rPr>
        <w:t>Microsoft.XMLHTTP</w:t>
      </w:r>
      <w:proofErr w:type="spellEnd"/>
      <w:r w:rsidRPr="00EF0595">
        <w:rPr>
          <w:rFonts w:eastAsia="Times New Roman" w:cstheme="minorHAnsi"/>
          <w:color w:val="008800"/>
          <w:lang w:val="en-AU" w:eastAsia="en-AU"/>
        </w:rPr>
        <w:t>"</w:t>
      </w:r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56E0E454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EF0595">
        <w:rPr>
          <w:rFonts w:eastAsia="Times New Roman" w:cstheme="minorHAnsi"/>
          <w:color w:val="666600"/>
          <w:lang w:val="en-AU" w:eastAsia="en-AU"/>
        </w:rPr>
        <w:t>}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0088"/>
          <w:lang w:val="en-AU" w:eastAsia="en-AU"/>
        </w:rPr>
        <w:t>catch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(</w:t>
      </w:r>
      <w:r w:rsidRPr="00EF0595">
        <w:rPr>
          <w:rFonts w:eastAsia="Times New Roman" w:cstheme="minorHAnsi"/>
          <w:color w:val="000000"/>
          <w:lang w:val="en-AU" w:eastAsia="en-AU"/>
        </w:rPr>
        <w:t>e</w:t>
      </w:r>
      <w:r w:rsidRPr="00EF0595">
        <w:rPr>
          <w:rFonts w:eastAsia="Times New Roman" w:cstheme="minorHAnsi"/>
          <w:color w:val="666600"/>
          <w:lang w:val="en-AU" w:eastAsia="en-AU"/>
        </w:rPr>
        <w:t>)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0CA44F26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</w:p>
    <w:p w14:paraId="167D161C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EF0595">
        <w:rPr>
          <w:rFonts w:eastAsia="Times New Roman" w:cstheme="minorHAnsi"/>
          <w:color w:val="880000"/>
          <w:lang w:val="en-AU" w:eastAsia="en-AU"/>
        </w:rPr>
        <w:t>// Something went wrong</w:t>
      </w:r>
    </w:p>
    <w:p w14:paraId="57C5F794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      </w:t>
      </w:r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alert</w:t>
      </w:r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color w:val="008800"/>
          <w:lang w:val="en-AU" w:eastAsia="en-AU"/>
        </w:rPr>
        <w:t>"Your browser broke!"</w:t>
      </w:r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60B7C693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EF0595">
        <w:rPr>
          <w:rFonts w:eastAsia="Times New Roman" w:cstheme="minorHAnsi"/>
          <w:color w:val="000088"/>
          <w:lang w:val="en-AU" w:eastAsia="en-AU"/>
        </w:rPr>
        <w:t>return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0088"/>
          <w:lang w:val="en-AU" w:eastAsia="en-AU"/>
        </w:rPr>
        <w:t>false</w:t>
      </w:r>
      <w:r w:rsidRPr="00EF0595">
        <w:rPr>
          <w:rFonts w:eastAsia="Times New Roman" w:cstheme="minorHAnsi"/>
          <w:color w:val="666600"/>
          <w:lang w:val="en-AU" w:eastAsia="en-AU"/>
        </w:rPr>
        <w:t>;</w:t>
      </w:r>
    </w:p>
    <w:p w14:paraId="0549DF21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EF0595">
        <w:rPr>
          <w:rFonts w:eastAsia="Times New Roman" w:cstheme="minorHAnsi"/>
          <w:color w:val="666600"/>
          <w:lang w:val="en-AU" w:eastAsia="en-AU"/>
        </w:rPr>
        <w:t>}</w:t>
      </w:r>
    </w:p>
    <w:p w14:paraId="7E01B3C6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EF0595">
        <w:rPr>
          <w:rFonts w:eastAsia="Times New Roman" w:cstheme="minorHAnsi"/>
          <w:color w:val="666600"/>
          <w:lang w:val="en-AU" w:eastAsia="en-AU"/>
        </w:rPr>
        <w:t>}</w:t>
      </w:r>
    </w:p>
    <w:p w14:paraId="225ABB60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color w:val="666600"/>
          <w:lang w:val="en-AU" w:eastAsia="en-AU"/>
        </w:rPr>
        <w:t>}</w:t>
      </w:r>
    </w:p>
    <w:p w14:paraId="0DD322E0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color w:val="666600"/>
          <w:lang w:val="en-AU" w:eastAsia="en-AU"/>
        </w:rPr>
        <w:t>}</w:t>
      </w:r>
    </w:p>
    <w:p w14:paraId="77EDAC69" w14:textId="77777777" w:rsidR="00EF0595" w:rsidRPr="00EF0595" w:rsidRDefault="00EF0595" w:rsidP="00EF059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lang w:val="en-AU" w:eastAsia="en-AU"/>
        </w:rPr>
      </w:pPr>
      <w:r w:rsidRPr="00EF0595">
        <w:rPr>
          <w:rFonts w:eastAsia="Times New Roman" w:cstheme="minorHAnsi"/>
          <w:b/>
          <w:bCs/>
          <w:lang w:val="en-AU" w:eastAsia="en-AU"/>
        </w:rPr>
        <w:lastRenderedPageBreak/>
        <w:t xml:space="preserve">The </w:t>
      </w:r>
      <w:proofErr w:type="spellStart"/>
      <w:r w:rsidRPr="00EF0595">
        <w:rPr>
          <w:rFonts w:eastAsia="Times New Roman" w:cstheme="minorHAnsi"/>
          <w:b/>
          <w:bCs/>
          <w:lang w:val="en-AU" w:eastAsia="en-AU"/>
        </w:rPr>
        <w:t>XMLHttpRequest</w:t>
      </w:r>
      <w:proofErr w:type="spellEnd"/>
      <w:r w:rsidRPr="00EF0595">
        <w:rPr>
          <w:rFonts w:eastAsia="Times New Roman" w:cstheme="minorHAnsi"/>
          <w:b/>
          <w:bCs/>
          <w:lang w:val="en-AU" w:eastAsia="en-AU"/>
        </w:rPr>
        <w:t xml:space="preserve"> Object is Configured</w:t>
      </w:r>
    </w:p>
    <w:p w14:paraId="73FC2B75" w14:textId="77777777" w:rsidR="00EF0595" w:rsidRPr="00EF0595" w:rsidRDefault="00EF0595" w:rsidP="00EF0595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In this step, we will write a function that will be triggered by the client event and a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callback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function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processRequest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color w:val="000000"/>
          <w:lang w:val="en-AU" w:eastAsia="en-AU"/>
        </w:rPr>
        <w:t>) will be registered.</w:t>
      </w:r>
    </w:p>
    <w:p w14:paraId="2C1C1653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88"/>
          <w:lang w:val="en-AU" w:eastAsia="en-AU"/>
        </w:rPr>
        <w:t>function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validateUserId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)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4C913A81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ajaxFunction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7A7E4438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</w:p>
    <w:p w14:paraId="590C24FC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color w:val="880000"/>
          <w:lang w:val="en-AU" w:eastAsia="en-AU"/>
        </w:rPr>
        <w:t xml:space="preserve">// Here </w:t>
      </w:r>
      <w:proofErr w:type="spellStart"/>
      <w:proofErr w:type="gramStart"/>
      <w:r w:rsidRPr="00EF0595">
        <w:rPr>
          <w:rFonts w:eastAsia="Times New Roman" w:cstheme="minorHAnsi"/>
          <w:color w:val="880000"/>
          <w:lang w:val="en-AU" w:eastAsia="en-AU"/>
        </w:rPr>
        <w:t>processRequest</w:t>
      </w:r>
      <w:proofErr w:type="spellEnd"/>
      <w:r w:rsidRPr="00EF0595">
        <w:rPr>
          <w:rFonts w:eastAsia="Times New Roman" w:cstheme="minorHAnsi"/>
          <w:color w:val="880000"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color w:val="880000"/>
          <w:lang w:val="en-AU" w:eastAsia="en-AU"/>
        </w:rPr>
        <w:t xml:space="preserve">) is the </w:t>
      </w:r>
      <w:proofErr w:type="spellStart"/>
      <w:r w:rsidRPr="00EF0595">
        <w:rPr>
          <w:rFonts w:eastAsia="Times New Roman" w:cstheme="minorHAnsi"/>
          <w:color w:val="880000"/>
          <w:lang w:val="en-AU" w:eastAsia="en-AU"/>
        </w:rPr>
        <w:t>callback</w:t>
      </w:r>
      <w:proofErr w:type="spellEnd"/>
      <w:r w:rsidRPr="00EF0595">
        <w:rPr>
          <w:rFonts w:eastAsia="Times New Roman" w:cstheme="minorHAnsi"/>
          <w:color w:val="880000"/>
          <w:lang w:val="en-AU" w:eastAsia="en-AU"/>
        </w:rPr>
        <w:t xml:space="preserve"> function.</w:t>
      </w:r>
    </w:p>
    <w:p w14:paraId="41F3AF23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ajaxRequest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onreadystatechange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processRequest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;</w:t>
      </w:r>
    </w:p>
    <w:p w14:paraId="3C92B884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</w:p>
    <w:p w14:paraId="63BD81E2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color w:val="000088"/>
          <w:lang w:val="en-AU" w:eastAsia="en-AU"/>
        </w:rPr>
        <w:t>if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gramStart"/>
      <w:r w:rsidRPr="00EF0595">
        <w:rPr>
          <w:rFonts w:eastAsia="Times New Roman" w:cstheme="minorHAnsi"/>
          <w:color w:val="666600"/>
          <w:lang w:val="en-AU" w:eastAsia="en-AU"/>
        </w:rPr>
        <w:t>(!</w:t>
      </w:r>
      <w:r w:rsidRPr="00EF0595">
        <w:rPr>
          <w:rFonts w:eastAsia="Times New Roman" w:cstheme="minorHAnsi"/>
          <w:color w:val="000000"/>
          <w:lang w:val="en-AU" w:eastAsia="en-AU"/>
        </w:rPr>
        <w:t>target</w:t>
      </w:r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)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target </w:t>
      </w:r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document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getElementById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</w:t>
      </w:r>
      <w:r w:rsidRPr="00EF0595">
        <w:rPr>
          <w:rFonts w:eastAsia="Times New Roman" w:cstheme="minorHAnsi"/>
          <w:color w:val="008800"/>
          <w:lang w:val="en-AU" w:eastAsia="en-AU"/>
        </w:rPr>
        <w:t>"</w:t>
      </w:r>
      <w:proofErr w:type="spellStart"/>
      <w:r w:rsidRPr="00EF0595">
        <w:rPr>
          <w:rFonts w:eastAsia="Times New Roman" w:cstheme="minorHAnsi"/>
          <w:color w:val="008800"/>
          <w:lang w:val="en-AU" w:eastAsia="en-AU"/>
        </w:rPr>
        <w:t>userid</w:t>
      </w:r>
      <w:proofErr w:type="spellEnd"/>
      <w:r w:rsidRPr="00EF0595">
        <w:rPr>
          <w:rFonts w:eastAsia="Times New Roman" w:cstheme="minorHAnsi"/>
          <w:color w:val="008800"/>
          <w:lang w:val="en-AU" w:eastAsia="en-AU"/>
        </w:rPr>
        <w:t>"</w:t>
      </w:r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782CA473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color w:val="000088"/>
          <w:lang w:val="en-AU" w:eastAsia="en-AU"/>
        </w:rPr>
        <w:t>var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url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8800"/>
          <w:lang w:val="en-AU" w:eastAsia="en-AU"/>
        </w:rPr>
        <w:t>"</w:t>
      </w:r>
      <w:proofErr w:type="spellStart"/>
      <w:r w:rsidRPr="00EF0595">
        <w:rPr>
          <w:rFonts w:eastAsia="Times New Roman" w:cstheme="minorHAnsi"/>
          <w:color w:val="008800"/>
          <w:lang w:val="en-AU" w:eastAsia="en-AU"/>
        </w:rPr>
        <w:t>validate?id</w:t>
      </w:r>
      <w:proofErr w:type="spellEnd"/>
      <w:r w:rsidRPr="00EF0595">
        <w:rPr>
          <w:rFonts w:eastAsia="Times New Roman" w:cstheme="minorHAnsi"/>
          <w:color w:val="008800"/>
          <w:lang w:val="en-AU" w:eastAsia="en-AU"/>
        </w:rPr>
        <w:t>="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+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escape</w:t>
      </w:r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target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88"/>
          <w:lang w:val="en-AU" w:eastAsia="en-AU"/>
        </w:rPr>
        <w:t>value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63ADB873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</w:p>
    <w:p w14:paraId="1A8A0A8B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ajaxRequest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open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</w:t>
      </w:r>
      <w:r w:rsidRPr="00EF0595">
        <w:rPr>
          <w:rFonts w:eastAsia="Times New Roman" w:cstheme="minorHAnsi"/>
          <w:color w:val="008800"/>
          <w:lang w:val="en-AU" w:eastAsia="en-AU"/>
        </w:rPr>
        <w:t>"GET"</w:t>
      </w:r>
      <w:r w:rsidRPr="00EF0595">
        <w:rPr>
          <w:rFonts w:eastAsia="Times New Roman" w:cstheme="minorHAnsi"/>
          <w:color w:val="666600"/>
          <w:lang w:val="en-AU" w:eastAsia="en-AU"/>
        </w:rPr>
        <w:t>,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url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,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0088"/>
          <w:lang w:val="en-AU" w:eastAsia="en-AU"/>
        </w:rPr>
        <w:t>true</w:t>
      </w:r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3CC32627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ajaxRequest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send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</w:t>
      </w:r>
      <w:r w:rsidRPr="00EF0595">
        <w:rPr>
          <w:rFonts w:eastAsia="Times New Roman" w:cstheme="minorHAnsi"/>
          <w:color w:val="000088"/>
          <w:lang w:val="en-AU" w:eastAsia="en-AU"/>
        </w:rPr>
        <w:t>null</w:t>
      </w:r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259B6DBA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color w:val="666600"/>
          <w:lang w:val="en-AU" w:eastAsia="en-AU"/>
        </w:rPr>
        <w:t>}</w:t>
      </w:r>
    </w:p>
    <w:p w14:paraId="56CD3DF4" w14:textId="77777777" w:rsidR="00EF0595" w:rsidRPr="00EF0595" w:rsidRDefault="00EF0595" w:rsidP="00EF059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lang w:val="en-AU" w:eastAsia="en-AU"/>
        </w:rPr>
      </w:pPr>
      <w:r w:rsidRPr="00EF0595">
        <w:rPr>
          <w:rFonts w:eastAsia="Times New Roman" w:cstheme="minorHAnsi"/>
          <w:b/>
          <w:bCs/>
          <w:lang w:val="en-AU" w:eastAsia="en-AU"/>
        </w:rPr>
        <w:t>Making Asynchronous Request to the Webserver</w:t>
      </w:r>
    </w:p>
    <w:p w14:paraId="1ACE9B20" w14:textId="77777777" w:rsidR="00EF0595" w:rsidRPr="00EF0595" w:rsidRDefault="00EF0595" w:rsidP="00EF0595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Source code is available in the above piece of code. Code written in bold typeface is responsible to make a request to the webserver. This is all being done using the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XMLHttpRequest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object </w:t>
      </w:r>
      <w:proofErr w:type="spellStart"/>
      <w:r w:rsidRPr="00EF0595">
        <w:rPr>
          <w:rFonts w:eastAsia="Times New Roman" w:cstheme="minorHAnsi"/>
          <w:i/>
          <w:iCs/>
          <w:color w:val="000000"/>
          <w:lang w:val="en-AU" w:eastAsia="en-AU"/>
        </w:rPr>
        <w:t>ajaxRequest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>.</w:t>
      </w:r>
    </w:p>
    <w:p w14:paraId="0321DA2B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88"/>
          <w:lang w:val="en-AU" w:eastAsia="en-AU"/>
        </w:rPr>
        <w:t>function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validateUserId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)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44BB584C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ajaxFunction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623729AF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</w:p>
    <w:p w14:paraId="794719C1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color w:val="880000"/>
          <w:lang w:val="en-AU" w:eastAsia="en-AU"/>
        </w:rPr>
        <w:t xml:space="preserve">// Here </w:t>
      </w:r>
      <w:proofErr w:type="spellStart"/>
      <w:proofErr w:type="gramStart"/>
      <w:r w:rsidRPr="00EF0595">
        <w:rPr>
          <w:rFonts w:eastAsia="Times New Roman" w:cstheme="minorHAnsi"/>
          <w:color w:val="880000"/>
          <w:lang w:val="en-AU" w:eastAsia="en-AU"/>
        </w:rPr>
        <w:t>processRequest</w:t>
      </w:r>
      <w:proofErr w:type="spellEnd"/>
      <w:r w:rsidRPr="00EF0595">
        <w:rPr>
          <w:rFonts w:eastAsia="Times New Roman" w:cstheme="minorHAnsi"/>
          <w:color w:val="880000"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color w:val="880000"/>
          <w:lang w:val="en-AU" w:eastAsia="en-AU"/>
        </w:rPr>
        <w:t xml:space="preserve">) is the </w:t>
      </w:r>
      <w:proofErr w:type="spellStart"/>
      <w:r w:rsidRPr="00EF0595">
        <w:rPr>
          <w:rFonts w:eastAsia="Times New Roman" w:cstheme="minorHAnsi"/>
          <w:color w:val="880000"/>
          <w:lang w:val="en-AU" w:eastAsia="en-AU"/>
        </w:rPr>
        <w:t>callback</w:t>
      </w:r>
      <w:proofErr w:type="spellEnd"/>
      <w:r w:rsidRPr="00EF0595">
        <w:rPr>
          <w:rFonts w:eastAsia="Times New Roman" w:cstheme="minorHAnsi"/>
          <w:color w:val="880000"/>
          <w:lang w:val="en-AU" w:eastAsia="en-AU"/>
        </w:rPr>
        <w:t xml:space="preserve"> function.</w:t>
      </w:r>
    </w:p>
    <w:p w14:paraId="37B3F2A1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ajaxRequest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onreadystatechange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processRequest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;</w:t>
      </w:r>
    </w:p>
    <w:p w14:paraId="0D6FEB86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</w:p>
    <w:p w14:paraId="19AB2FC6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b/>
          <w:bCs/>
          <w:color w:val="000088"/>
          <w:lang w:val="en-AU" w:eastAsia="en-AU"/>
        </w:rPr>
        <w:t>if</w:t>
      </w:r>
      <w:r w:rsidRPr="00EF0595">
        <w:rPr>
          <w:rFonts w:eastAsia="Times New Roman" w:cstheme="minorHAnsi"/>
          <w:b/>
          <w:bCs/>
          <w:color w:val="000000"/>
          <w:lang w:val="en-AU" w:eastAsia="en-AU"/>
        </w:rPr>
        <w:t xml:space="preserve"> </w:t>
      </w:r>
      <w:proofErr w:type="gramStart"/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(!</w:t>
      </w:r>
      <w:r w:rsidRPr="00EF0595">
        <w:rPr>
          <w:rFonts w:eastAsia="Times New Roman" w:cstheme="minorHAnsi"/>
          <w:b/>
          <w:bCs/>
          <w:color w:val="000000"/>
          <w:lang w:val="en-AU" w:eastAsia="en-AU"/>
        </w:rPr>
        <w:t>target</w:t>
      </w:r>
      <w:proofErr w:type="gramEnd"/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)</w:t>
      </w:r>
      <w:r w:rsidRPr="00EF0595">
        <w:rPr>
          <w:rFonts w:eastAsia="Times New Roman" w:cstheme="minorHAnsi"/>
          <w:b/>
          <w:bCs/>
          <w:color w:val="000000"/>
          <w:lang w:val="en-AU" w:eastAsia="en-AU"/>
        </w:rPr>
        <w:t xml:space="preserve"> target </w:t>
      </w:r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=</w:t>
      </w:r>
      <w:r w:rsidRPr="00EF0595">
        <w:rPr>
          <w:rFonts w:eastAsia="Times New Roman" w:cstheme="minorHAnsi"/>
          <w:b/>
          <w:bCs/>
          <w:color w:val="000000"/>
          <w:lang w:val="en-AU" w:eastAsia="en-AU"/>
        </w:rPr>
        <w:t xml:space="preserve"> </w:t>
      </w:r>
      <w:proofErr w:type="spellStart"/>
      <w:r w:rsidRPr="00EF0595">
        <w:rPr>
          <w:rFonts w:eastAsia="Times New Roman" w:cstheme="minorHAnsi"/>
          <w:b/>
          <w:bCs/>
          <w:color w:val="000000"/>
          <w:lang w:val="en-AU" w:eastAsia="en-AU"/>
        </w:rPr>
        <w:t>document</w:t>
      </w:r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.</w:t>
      </w:r>
      <w:r w:rsidRPr="00EF0595">
        <w:rPr>
          <w:rFonts w:eastAsia="Times New Roman" w:cstheme="minorHAnsi"/>
          <w:b/>
          <w:bCs/>
          <w:color w:val="000000"/>
          <w:lang w:val="en-AU" w:eastAsia="en-AU"/>
        </w:rPr>
        <w:t>getElementById</w:t>
      </w:r>
      <w:proofErr w:type="spellEnd"/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(</w:t>
      </w:r>
      <w:r w:rsidRPr="00EF0595">
        <w:rPr>
          <w:rFonts w:eastAsia="Times New Roman" w:cstheme="minorHAnsi"/>
          <w:b/>
          <w:bCs/>
          <w:color w:val="008800"/>
          <w:lang w:val="en-AU" w:eastAsia="en-AU"/>
        </w:rPr>
        <w:t>"</w:t>
      </w:r>
      <w:proofErr w:type="spellStart"/>
      <w:r w:rsidRPr="00EF0595">
        <w:rPr>
          <w:rFonts w:eastAsia="Times New Roman" w:cstheme="minorHAnsi"/>
          <w:b/>
          <w:bCs/>
          <w:color w:val="008800"/>
          <w:lang w:val="en-AU" w:eastAsia="en-AU"/>
        </w:rPr>
        <w:t>userid</w:t>
      </w:r>
      <w:proofErr w:type="spellEnd"/>
      <w:r w:rsidRPr="00EF0595">
        <w:rPr>
          <w:rFonts w:eastAsia="Times New Roman" w:cstheme="minorHAnsi"/>
          <w:b/>
          <w:bCs/>
          <w:color w:val="008800"/>
          <w:lang w:val="en-AU" w:eastAsia="en-AU"/>
        </w:rPr>
        <w:t>"</w:t>
      </w:r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);</w:t>
      </w:r>
    </w:p>
    <w:p w14:paraId="57548C54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lang w:val="en-AU" w:eastAsia="en-AU"/>
        </w:rPr>
      </w:pPr>
      <w:r w:rsidRPr="00EF0595">
        <w:rPr>
          <w:rFonts w:eastAsia="Times New Roman" w:cstheme="minorHAnsi"/>
          <w:b/>
          <w:bCs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b/>
          <w:bCs/>
          <w:color w:val="000088"/>
          <w:lang w:val="en-AU" w:eastAsia="en-AU"/>
        </w:rPr>
        <w:t>var</w:t>
      </w:r>
      <w:r w:rsidRPr="00EF0595">
        <w:rPr>
          <w:rFonts w:eastAsia="Times New Roman" w:cstheme="minorHAnsi"/>
          <w:b/>
          <w:bCs/>
          <w:color w:val="000000"/>
          <w:lang w:val="en-AU" w:eastAsia="en-AU"/>
        </w:rPr>
        <w:t xml:space="preserve"> </w:t>
      </w:r>
      <w:proofErr w:type="spellStart"/>
      <w:r w:rsidRPr="00EF0595">
        <w:rPr>
          <w:rFonts w:eastAsia="Times New Roman" w:cstheme="minorHAnsi"/>
          <w:b/>
          <w:bCs/>
          <w:color w:val="000000"/>
          <w:lang w:val="en-AU" w:eastAsia="en-AU"/>
        </w:rPr>
        <w:t>url</w:t>
      </w:r>
      <w:proofErr w:type="spellEnd"/>
      <w:r w:rsidRPr="00EF0595">
        <w:rPr>
          <w:rFonts w:eastAsia="Times New Roman" w:cstheme="minorHAnsi"/>
          <w:b/>
          <w:bCs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=</w:t>
      </w:r>
      <w:r w:rsidRPr="00EF0595">
        <w:rPr>
          <w:rFonts w:eastAsia="Times New Roman" w:cstheme="minorHAnsi"/>
          <w:b/>
          <w:bCs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b/>
          <w:bCs/>
          <w:color w:val="008800"/>
          <w:lang w:val="en-AU" w:eastAsia="en-AU"/>
        </w:rPr>
        <w:t>"</w:t>
      </w:r>
      <w:proofErr w:type="spellStart"/>
      <w:r w:rsidRPr="00EF0595">
        <w:rPr>
          <w:rFonts w:eastAsia="Times New Roman" w:cstheme="minorHAnsi"/>
          <w:b/>
          <w:bCs/>
          <w:color w:val="008800"/>
          <w:lang w:val="en-AU" w:eastAsia="en-AU"/>
        </w:rPr>
        <w:t>validate?id</w:t>
      </w:r>
      <w:proofErr w:type="spellEnd"/>
      <w:r w:rsidRPr="00EF0595">
        <w:rPr>
          <w:rFonts w:eastAsia="Times New Roman" w:cstheme="minorHAnsi"/>
          <w:b/>
          <w:bCs/>
          <w:color w:val="008800"/>
          <w:lang w:val="en-AU" w:eastAsia="en-AU"/>
        </w:rPr>
        <w:t xml:space="preserve"> = "</w:t>
      </w:r>
      <w:r w:rsidRPr="00EF0595">
        <w:rPr>
          <w:rFonts w:eastAsia="Times New Roman" w:cstheme="minorHAnsi"/>
          <w:b/>
          <w:bCs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+</w:t>
      </w:r>
      <w:r w:rsidRPr="00EF0595">
        <w:rPr>
          <w:rFonts w:eastAsia="Times New Roman" w:cstheme="minorHAnsi"/>
          <w:b/>
          <w:bCs/>
          <w:color w:val="000000"/>
          <w:lang w:val="en-AU" w:eastAsia="en-AU"/>
        </w:rPr>
        <w:t xml:space="preserve"> escape</w:t>
      </w:r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(</w:t>
      </w:r>
      <w:proofErr w:type="spellStart"/>
      <w:r w:rsidRPr="00EF0595">
        <w:rPr>
          <w:rFonts w:eastAsia="Times New Roman" w:cstheme="minorHAnsi"/>
          <w:b/>
          <w:bCs/>
          <w:color w:val="000000"/>
          <w:lang w:val="en-AU" w:eastAsia="en-AU"/>
        </w:rPr>
        <w:t>target</w:t>
      </w:r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.</w:t>
      </w:r>
      <w:r w:rsidRPr="00EF0595">
        <w:rPr>
          <w:rFonts w:eastAsia="Times New Roman" w:cstheme="minorHAnsi"/>
          <w:b/>
          <w:bCs/>
          <w:color w:val="000088"/>
          <w:lang w:val="en-AU" w:eastAsia="en-AU"/>
        </w:rPr>
        <w:t>value</w:t>
      </w:r>
      <w:proofErr w:type="spellEnd"/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);</w:t>
      </w:r>
    </w:p>
    <w:p w14:paraId="619864B4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lang w:val="en-AU" w:eastAsia="en-AU"/>
        </w:rPr>
      </w:pPr>
      <w:r w:rsidRPr="00EF0595">
        <w:rPr>
          <w:rFonts w:eastAsia="Times New Roman" w:cstheme="minorHAnsi"/>
          <w:b/>
          <w:bCs/>
          <w:color w:val="000000"/>
          <w:lang w:val="en-AU" w:eastAsia="en-AU"/>
        </w:rPr>
        <w:t xml:space="preserve">   </w:t>
      </w:r>
    </w:p>
    <w:p w14:paraId="2E5C46B3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lang w:val="en-AU" w:eastAsia="en-AU"/>
        </w:rPr>
      </w:pPr>
      <w:r w:rsidRPr="00EF0595">
        <w:rPr>
          <w:rFonts w:eastAsia="Times New Roman" w:cstheme="minorHAnsi"/>
          <w:b/>
          <w:bCs/>
          <w:color w:val="000000"/>
          <w:lang w:val="en-AU" w:eastAsia="en-AU"/>
        </w:rPr>
        <w:t xml:space="preserve">   </w:t>
      </w:r>
      <w:proofErr w:type="spellStart"/>
      <w:r w:rsidRPr="00EF0595">
        <w:rPr>
          <w:rFonts w:eastAsia="Times New Roman" w:cstheme="minorHAnsi"/>
          <w:b/>
          <w:bCs/>
          <w:color w:val="000000"/>
          <w:lang w:val="en-AU" w:eastAsia="en-AU"/>
        </w:rPr>
        <w:t>ajaxRequest</w:t>
      </w:r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.</w:t>
      </w:r>
      <w:r w:rsidRPr="00EF0595">
        <w:rPr>
          <w:rFonts w:eastAsia="Times New Roman" w:cstheme="minorHAnsi"/>
          <w:b/>
          <w:bCs/>
          <w:color w:val="000000"/>
          <w:lang w:val="en-AU" w:eastAsia="en-AU"/>
        </w:rPr>
        <w:t>open</w:t>
      </w:r>
      <w:proofErr w:type="spellEnd"/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(</w:t>
      </w:r>
      <w:r w:rsidRPr="00EF0595">
        <w:rPr>
          <w:rFonts w:eastAsia="Times New Roman" w:cstheme="minorHAnsi"/>
          <w:b/>
          <w:bCs/>
          <w:color w:val="008800"/>
          <w:lang w:val="en-AU" w:eastAsia="en-AU"/>
        </w:rPr>
        <w:t>"GET"</w:t>
      </w:r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,</w:t>
      </w:r>
      <w:r w:rsidRPr="00EF0595">
        <w:rPr>
          <w:rFonts w:eastAsia="Times New Roman" w:cstheme="minorHAnsi"/>
          <w:b/>
          <w:bCs/>
          <w:color w:val="000000"/>
          <w:lang w:val="en-AU" w:eastAsia="en-AU"/>
        </w:rPr>
        <w:t xml:space="preserve"> </w:t>
      </w:r>
      <w:proofErr w:type="spellStart"/>
      <w:r w:rsidRPr="00EF0595">
        <w:rPr>
          <w:rFonts w:eastAsia="Times New Roman" w:cstheme="minorHAnsi"/>
          <w:b/>
          <w:bCs/>
          <w:color w:val="000000"/>
          <w:lang w:val="en-AU" w:eastAsia="en-AU"/>
        </w:rPr>
        <w:t>url</w:t>
      </w:r>
      <w:proofErr w:type="spellEnd"/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,</w:t>
      </w:r>
      <w:r w:rsidRPr="00EF0595">
        <w:rPr>
          <w:rFonts w:eastAsia="Times New Roman" w:cstheme="minorHAnsi"/>
          <w:b/>
          <w:bCs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b/>
          <w:bCs/>
          <w:color w:val="000088"/>
          <w:lang w:val="en-AU" w:eastAsia="en-AU"/>
        </w:rPr>
        <w:t>true</w:t>
      </w:r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);</w:t>
      </w:r>
    </w:p>
    <w:p w14:paraId="25111DCA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b/>
          <w:bCs/>
          <w:color w:val="000000"/>
          <w:lang w:val="en-AU" w:eastAsia="en-AU"/>
        </w:rPr>
        <w:t xml:space="preserve">   </w:t>
      </w:r>
      <w:proofErr w:type="spellStart"/>
      <w:r w:rsidRPr="00EF0595">
        <w:rPr>
          <w:rFonts w:eastAsia="Times New Roman" w:cstheme="minorHAnsi"/>
          <w:b/>
          <w:bCs/>
          <w:color w:val="000000"/>
          <w:lang w:val="en-AU" w:eastAsia="en-AU"/>
        </w:rPr>
        <w:t>ajaxRequest</w:t>
      </w:r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.</w:t>
      </w:r>
      <w:r w:rsidRPr="00EF0595">
        <w:rPr>
          <w:rFonts w:eastAsia="Times New Roman" w:cstheme="minorHAnsi"/>
          <w:b/>
          <w:bCs/>
          <w:color w:val="000000"/>
          <w:lang w:val="en-AU" w:eastAsia="en-AU"/>
        </w:rPr>
        <w:t>send</w:t>
      </w:r>
      <w:proofErr w:type="spellEnd"/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(</w:t>
      </w:r>
      <w:r w:rsidRPr="00EF0595">
        <w:rPr>
          <w:rFonts w:eastAsia="Times New Roman" w:cstheme="minorHAnsi"/>
          <w:b/>
          <w:bCs/>
          <w:color w:val="000088"/>
          <w:lang w:val="en-AU" w:eastAsia="en-AU"/>
        </w:rPr>
        <w:t>null</w:t>
      </w:r>
      <w:r w:rsidRPr="00EF0595">
        <w:rPr>
          <w:rFonts w:eastAsia="Times New Roman" w:cstheme="minorHAnsi"/>
          <w:b/>
          <w:bCs/>
          <w:color w:val="666600"/>
          <w:lang w:val="en-AU" w:eastAsia="en-AU"/>
        </w:rPr>
        <w:t>);</w:t>
      </w:r>
    </w:p>
    <w:p w14:paraId="1CB0A347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color w:val="666600"/>
          <w:lang w:val="en-AU" w:eastAsia="en-AU"/>
        </w:rPr>
        <w:t>}</w:t>
      </w:r>
    </w:p>
    <w:p w14:paraId="3F74ACEA" w14:textId="77777777" w:rsidR="00EF0595" w:rsidRPr="00EF0595" w:rsidRDefault="00EF0595" w:rsidP="00EF0595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Assume you enter Zara in the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userid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box, then in the above request, the URL is set to "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validate?id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= Zara".</w:t>
      </w:r>
    </w:p>
    <w:p w14:paraId="7A1A69D7" w14:textId="77777777" w:rsidR="00EF0595" w:rsidRPr="00EF0595" w:rsidRDefault="00EF0595" w:rsidP="00EF0595">
      <w:pPr>
        <w:spacing w:before="100" w:beforeAutospacing="1" w:after="100" w:afterAutospacing="1"/>
        <w:outlineLvl w:val="1"/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lang w:val="en-AU" w:eastAsia="en-AU"/>
        </w:rPr>
        <w:t>Webserver Returns the Result Containing XML Document</w:t>
      </w:r>
    </w:p>
    <w:p w14:paraId="625B5F54" w14:textId="77777777" w:rsidR="00EF0595" w:rsidRPr="00EF0595" w:rsidRDefault="00EF0595" w:rsidP="00EF0595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>You can implement your server-side script in any language, however its logic should be as follows.</w:t>
      </w:r>
    </w:p>
    <w:p w14:paraId="66650E07" w14:textId="77777777" w:rsidR="00EF0595" w:rsidRPr="00EF0595" w:rsidRDefault="00EF0595" w:rsidP="00EF0595">
      <w:pPr>
        <w:numPr>
          <w:ilvl w:val="0"/>
          <w:numId w:val="31"/>
        </w:numPr>
        <w:spacing w:before="100" w:beforeAutospacing="1" w:after="75"/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lang w:val="en-AU" w:eastAsia="en-AU"/>
        </w:rPr>
        <w:t>Get a request from the client.</w:t>
      </w:r>
    </w:p>
    <w:p w14:paraId="4DD80DB1" w14:textId="77777777" w:rsidR="00EF0595" w:rsidRPr="00EF0595" w:rsidRDefault="00EF0595" w:rsidP="00EF0595">
      <w:pPr>
        <w:numPr>
          <w:ilvl w:val="0"/>
          <w:numId w:val="31"/>
        </w:numPr>
        <w:spacing w:before="100" w:beforeAutospacing="1" w:after="75"/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lang w:val="en-AU" w:eastAsia="en-AU"/>
        </w:rPr>
        <w:t>Parse the input from the client.</w:t>
      </w:r>
    </w:p>
    <w:p w14:paraId="74920F65" w14:textId="77777777" w:rsidR="00EF0595" w:rsidRPr="00EF0595" w:rsidRDefault="00EF0595" w:rsidP="00EF0595">
      <w:pPr>
        <w:numPr>
          <w:ilvl w:val="0"/>
          <w:numId w:val="31"/>
        </w:numPr>
        <w:spacing w:before="100" w:beforeAutospacing="1" w:after="75"/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lang w:val="en-AU" w:eastAsia="en-AU"/>
        </w:rPr>
        <w:t>Do required processing.</w:t>
      </w:r>
    </w:p>
    <w:p w14:paraId="22659C91" w14:textId="77777777" w:rsidR="00EF0595" w:rsidRPr="00EF0595" w:rsidRDefault="00EF0595" w:rsidP="00EF0595">
      <w:pPr>
        <w:numPr>
          <w:ilvl w:val="0"/>
          <w:numId w:val="31"/>
        </w:numPr>
        <w:spacing w:before="100" w:beforeAutospacing="1" w:after="75"/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lang w:val="en-AU" w:eastAsia="en-AU"/>
        </w:rPr>
        <w:t>Send the output to the client.</w:t>
      </w:r>
    </w:p>
    <w:p w14:paraId="2F34185B" w14:textId="77777777" w:rsidR="00EF0595" w:rsidRPr="00EF0595" w:rsidRDefault="00EF0595" w:rsidP="00EF0595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>If we assume that you are going to write a servlet, then here is the piece of code.</w:t>
      </w:r>
    </w:p>
    <w:p w14:paraId="7C971EF1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88"/>
          <w:lang w:val="en-AU" w:eastAsia="en-AU"/>
        </w:rPr>
        <w:lastRenderedPageBreak/>
        <w:t>public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0088"/>
          <w:lang w:val="en-AU" w:eastAsia="en-AU"/>
        </w:rPr>
        <w:t>void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doGet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spellStart"/>
      <w:proofErr w:type="gramEnd"/>
      <w:r w:rsidRPr="00EF0595">
        <w:rPr>
          <w:rFonts w:eastAsia="Times New Roman" w:cstheme="minorHAnsi"/>
          <w:color w:val="660066"/>
          <w:lang w:val="en-AU" w:eastAsia="en-AU"/>
        </w:rPr>
        <w:t>HttpServletRequest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request</w:t>
      </w:r>
      <w:r w:rsidRPr="00EF0595">
        <w:rPr>
          <w:rFonts w:eastAsia="Times New Roman" w:cstheme="minorHAnsi"/>
          <w:color w:val="666600"/>
          <w:lang w:val="en-AU" w:eastAsia="en-AU"/>
        </w:rPr>
        <w:t>,</w:t>
      </w:r>
    </w:p>
    <w:p w14:paraId="4C8AF31E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proofErr w:type="spellStart"/>
      <w:r w:rsidRPr="00EF0595">
        <w:rPr>
          <w:rFonts w:eastAsia="Times New Roman" w:cstheme="minorHAnsi"/>
          <w:color w:val="660066"/>
          <w:lang w:val="en-AU" w:eastAsia="en-AU"/>
        </w:rPr>
        <w:t>HttpServletResponse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response</w:t>
      </w:r>
      <w:r w:rsidRPr="00EF0595">
        <w:rPr>
          <w:rFonts w:eastAsia="Times New Roman" w:cstheme="minorHAnsi"/>
          <w:color w:val="666600"/>
          <w:lang w:val="en-AU" w:eastAsia="en-AU"/>
        </w:rPr>
        <w:t>)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0088"/>
          <w:lang w:val="en-AU" w:eastAsia="en-AU"/>
        </w:rPr>
        <w:t>throws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EF0595">
        <w:rPr>
          <w:rFonts w:eastAsia="Times New Roman" w:cstheme="minorHAnsi"/>
          <w:color w:val="660066"/>
          <w:lang w:val="en-AU" w:eastAsia="en-AU"/>
        </w:rPr>
        <w:t>IOException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,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EF0595">
        <w:rPr>
          <w:rFonts w:eastAsia="Times New Roman" w:cstheme="minorHAnsi"/>
          <w:color w:val="660066"/>
          <w:lang w:val="en-AU" w:eastAsia="en-AU"/>
        </w:rPr>
        <w:t>ServletException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099DB193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color w:val="660066"/>
          <w:lang w:val="en-AU" w:eastAsia="en-AU"/>
        </w:rPr>
        <w:t>String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targetId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request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getParameter</w:t>
      </w:r>
      <w:proofErr w:type="spellEnd"/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(</w:t>
      </w:r>
      <w:r w:rsidRPr="00EF0595">
        <w:rPr>
          <w:rFonts w:eastAsia="Times New Roman" w:cstheme="minorHAnsi"/>
          <w:color w:val="008800"/>
          <w:lang w:val="en-AU" w:eastAsia="en-AU"/>
        </w:rPr>
        <w:t>"id"</w:t>
      </w:r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01B2088E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</w:p>
    <w:p w14:paraId="25FEF340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color w:val="000088"/>
          <w:lang w:val="en-AU" w:eastAsia="en-AU"/>
        </w:rPr>
        <w:t>if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((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targetId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!</w:t>
      </w:r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0088"/>
          <w:lang w:val="en-AU" w:eastAsia="en-AU"/>
        </w:rPr>
        <w:t>null</w:t>
      </w:r>
      <w:r w:rsidRPr="00EF0595">
        <w:rPr>
          <w:rFonts w:eastAsia="Times New Roman" w:cstheme="minorHAnsi"/>
          <w:color w:val="666600"/>
          <w:lang w:val="en-AU" w:eastAsia="en-AU"/>
        </w:rPr>
        <w:t>)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&amp;&amp;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!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accounts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containsKey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targetId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trim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()))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40C6928D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response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setContentType</w:t>
      </w:r>
      <w:proofErr w:type="spellEnd"/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(</w:t>
      </w:r>
      <w:r w:rsidRPr="00EF0595">
        <w:rPr>
          <w:rFonts w:eastAsia="Times New Roman" w:cstheme="minorHAnsi"/>
          <w:color w:val="008800"/>
          <w:lang w:val="en-AU" w:eastAsia="en-AU"/>
        </w:rPr>
        <w:t>"text/xml"</w:t>
      </w:r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1CF113D3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response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setHeader</w:t>
      </w:r>
      <w:proofErr w:type="spellEnd"/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(</w:t>
      </w:r>
      <w:r w:rsidRPr="00EF0595">
        <w:rPr>
          <w:rFonts w:eastAsia="Times New Roman" w:cstheme="minorHAnsi"/>
          <w:color w:val="008800"/>
          <w:lang w:val="en-AU" w:eastAsia="en-AU"/>
        </w:rPr>
        <w:t>"Cache-Control"</w:t>
      </w:r>
      <w:r w:rsidRPr="00EF0595">
        <w:rPr>
          <w:rFonts w:eastAsia="Times New Roman" w:cstheme="minorHAnsi"/>
          <w:color w:val="666600"/>
          <w:lang w:val="en-AU" w:eastAsia="en-AU"/>
        </w:rPr>
        <w:t>,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8800"/>
          <w:lang w:val="en-AU" w:eastAsia="en-AU"/>
        </w:rPr>
        <w:t>"no-cache"</w:t>
      </w:r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67924F01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response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getWriter</w:t>
      </w:r>
      <w:proofErr w:type="spellEnd"/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().</w:t>
      </w:r>
      <w:r w:rsidRPr="00EF0595">
        <w:rPr>
          <w:rFonts w:eastAsia="Times New Roman" w:cstheme="minorHAnsi"/>
          <w:color w:val="000000"/>
          <w:lang w:val="en-AU" w:eastAsia="en-AU"/>
        </w:rPr>
        <w:t>write</w:t>
      </w:r>
      <w:r w:rsidRPr="00EF0595">
        <w:rPr>
          <w:rFonts w:eastAsia="Times New Roman" w:cstheme="minorHAnsi"/>
          <w:color w:val="666600"/>
          <w:lang w:val="en-AU" w:eastAsia="en-AU"/>
        </w:rPr>
        <w:t>(</w:t>
      </w:r>
      <w:r w:rsidRPr="00EF0595">
        <w:rPr>
          <w:rFonts w:eastAsia="Times New Roman" w:cstheme="minorHAnsi"/>
          <w:color w:val="008800"/>
          <w:lang w:val="en-AU" w:eastAsia="en-AU"/>
        </w:rPr>
        <w:t>"&lt;valid&gt;true&lt;/valid&gt;"</w:t>
      </w:r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72EDD2E5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color w:val="666600"/>
          <w:lang w:val="en-AU" w:eastAsia="en-AU"/>
        </w:rPr>
        <w:t>}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0088"/>
          <w:lang w:val="en-AU" w:eastAsia="en-AU"/>
        </w:rPr>
        <w:t>else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28C08CDC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response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setContentType</w:t>
      </w:r>
      <w:proofErr w:type="spellEnd"/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(</w:t>
      </w:r>
      <w:r w:rsidRPr="00EF0595">
        <w:rPr>
          <w:rFonts w:eastAsia="Times New Roman" w:cstheme="minorHAnsi"/>
          <w:color w:val="008800"/>
          <w:lang w:val="en-AU" w:eastAsia="en-AU"/>
        </w:rPr>
        <w:t>"text/xml"</w:t>
      </w:r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7DE89C86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response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setHeader</w:t>
      </w:r>
      <w:proofErr w:type="spellEnd"/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(</w:t>
      </w:r>
      <w:r w:rsidRPr="00EF0595">
        <w:rPr>
          <w:rFonts w:eastAsia="Times New Roman" w:cstheme="minorHAnsi"/>
          <w:color w:val="008800"/>
          <w:lang w:val="en-AU" w:eastAsia="en-AU"/>
        </w:rPr>
        <w:t>"Cache-Control"</w:t>
      </w:r>
      <w:r w:rsidRPr="00EF0595">
        <w:rPr>
          <w:rFonts w:eastAsia="Times New Roman" w:cstheme="minorHAnsi"/>
          <w:color w:val="666600"/>
          <w:lang w:val="en-AU" w:eastAsia="en-AU"/>
        </w:rPr>
        <w:t>,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8800"/>
          <w:lang w:val="en-AU" w:eastAsia="en-AU"/>
        </w:rPr>
        <w:t>"no-cache"</w:t>
      </w:r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5FC9C141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response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getWriter</w:t>
      </w:r>
      <w:proofErr w:type="spellEnd"/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().</w:t>
      </w:r>
      <w:r w:rsidRPr="00EF0595">
        <w:rPr>
          <w:rFonts w:eastAsia="Times New Roman" w:cstheme="minorHAnsi"/>
          <w:color w:val="000000"/>
          <w:lang w:val="en-AU" w:eastAsia="en-AU"/>
        </w:rPr>
        <w:t>write</w:t>
      </w:r>
      <w:r w:rsidRPr="00EF0595">
        <w:rPr>
          <w:rFonts w:eastAsia="Times New Roman" w:cstheme="minorHAnsi"/>
          <w:color w:val="666600"/>
          <w:lang w:val="en-AU" w:eastAsia="en-AU"/>
        </w:rPr>
        <w:t>(</w:t>
      </w:r>
      <w:r w:rsidRPr="00EF0595">
        <w:rPr>
          <w:rFonts w:eastAsia="Times New Roman" w:cstheme="minorHAnsi"/>
          <w:color w:val="008800"/>
          <w:lang w:val="en-AU" w:eastAsia="en-AU"/>
        </w:rPr>
        <w:t>"&lt;valid&gt;false&lt;/valid&gt;"</w:t>
      </w:r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5A07CF20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color w:val="666600"/>
          <w:lang w:val="en-AU" w:eastAsia="en-AU"/>
        </w:rPr>
        <w:t>}</w:t>
      </w:r>
    </w:p>
    <w:p w14:paraId="78A1E9C5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color w:val="666600"/>
          <w:lang w:val="en-AU" w:eastAsia="en-AU"/>
        </w:rPr>
        <w:t>}</w:t>
      </w:r>
    </w:p>
    <w:p w14:paraId="76922106" w14:textId="77777777" w:rsidR="00EF0595" w:rsidRPr="00EF0595" w:rsidRDefault="00EF0595" w:rsidP="00EF059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lang w:val="en-AU" w:eastAsia="en-AU"/>
        </w:rPr>
      </w:pPr>
      <w:proofErr w:type="spellStart"/>
      <w:r w:rsidRPr="00EF0595">
        <w:rPr>
          <w:rFonts w:eastAsia="Times New Roman" w:cstheme="minorHAnsi"/>
          <w:b/>
          <w:bCs/>
          <w:lang w:val="en-AU" w:eastAsia="en-AU"/>
        </w:rPr>
        <w:t>Callback</w:t>
      </w:r>
      <w:proofErr w:type="spellEnd"/>
      <w:r w:rsidRPr="00EF0595">
        <w:rPr>
          <w:rFonts w:eastAsia="Times New Roman" w:cstheme="minorHAnsi"/>
          <w:b/>
          <w:bCs/>
          <w:lang w:val="en-AU" w:eastAsia="en-AU"/>
        </w:rPr>
        <w:t xml:space="preserve"> Function </w:t>
      </w:r>
      <w:proofErr w:type="spellStart"/>
      <w:proofErr w:type="gramStart"/>
      <w:r w:rsidRPr="00EF0595">
        <w:rPr>
          <w:rFonts w:eastAsia="Times New Roman" w:cstheme="minorHAnsi"/>
          <w:b/>
          <w:bCs/>
          <w:lang w:val="en-AU" w:eastAsia="en-AU"/>
        </w:rPr>
        <w:t>processRequest</w:t>
      </w:r>
      <w:proofErr w:type="spellEnd"/>
      <w:r w:rsidRPr="00EF0595">
        <w:rPr>
          <w:rFonts w:eastAsia="Times New Roman" w:cstheme="minorHAnsi"/>
          <w:b/>
          <w:bCs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b/>
          <w:bCs/>
          <w:lang w:val="en-AU" w:eastAsia="en-AU"/>
        </w:rPr>
        <w:t>) is Called</w:t>
      </w:r>
    </w:p>
    <w:p w14:paraId="5F09EA20" w14:textId="77777777" w:rsidR="00EF0595" w:rsidRPr="00EF0595" w:rsidRDefault="00EF0595" w:rsidP="00EF0595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The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XMLHttpRequest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object was configured to call the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processRequest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color w:val="000000"/>
          <w:lang w:val="en-AU" w:eastAsia="en-AU"/>
        </w:rPr>
        <w:t>) function when there is a state change to the </w:t>
      </w:r>
      <w:proofErr w:type="spellStart"/>
      <w:r w:rsidRPr="00EF0595">
        <w:rPr>
          <w:rFonts w:eastAsia="Times New Roman" w:cstheme="minorHAnsi"/>
          <w:i/>
          <w:iCs/>
          <w:color w:val="000000"/>
          <w:lang w:val="en-AU" w:eastAsia="en-AU"/>
        </w:rPr>
        <w:t>readyState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> of the </w:t>
      </w:r>
      <w:proofErr w:type="spellStart"/>
      <w:r w:rsidRPr="00EF0595">
        <w:rPr>
          <w:rFonts w:eastAsia="Times New Roman" w:cstheme="minorHAnsi"/>
          <w:i/>
          <w:iCs/>
          <w:color w:val="000000"/>
          <w:lang w:val="en-AU" w:eastAsia="en-AU"/>
        </w:rPr>
        <w:t>XMLHttpRequest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> object. Now this function will receive the result from the server and will do the required processing. As in the following example, it sets a variable message on true or false based on the returned value from the Webserver.</w:t>
      </w:r>
    </w:p>
    <w:p w14:paraId="1A67ACB6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</w:p>
    <w:p w14:paraId="165988DA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88"/>
          <w:lang w:val="en-AU" w:eastAsia="en-AU"/>
        </w:rPr>
        <w:t>function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processRequest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)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03E3D8A8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color w:val="000088"/>
          <w:lang w:val="en-AU" w:eastAsia="en-AU"/>
        </w:rPr>
        <w:t>if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req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readyState</w:t>
      </w:r>
      <w:proofErr w:type="spellEnd"/>
      <w:proofErr w:type="gramEnd"/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==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6666"/>
          <w:lang w:val="en-AU" w:eastAsia="en-AU"/>
        </w:rPr>
        <w:t>4</w:t>
      </w:r>
      <w:r w:rsidRPr="00EF0595">
        <w:rPr>
          <w:rFonts w:eastAsia="Times New Roman" w:cstheme="minorHAnsi"/>
          <w:color w:val="666600"/>
          <w:lang w:val="en-AU" w:eastAsia="en-AU"/>
        </w:rPr>
        <w:t>)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56FB671E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EF0595">
        <w:rPr>
          <w:rFonts w:eastAsia="Times New Roman" w:cstheme="minorHAnsi"/>
          <w:color w:val="000088"/>
          <w:lang w:val="en-AU" w:eastAsia="en-AU"/>
        </w:rPr>
        <w:t>if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req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status</w:t>
      </w:r>
      <w:proofErr w:type="spellEnd"/>
      <w:proofErr w:type="gramEnd"/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==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6666"/>
          <w:lang w:val="en-AU" w:eastAsia="en-AU"/>
        </w:rPr>
        <w:t>200</w:t>
      </w:r>
      <w:r w:rsidRPr="00EF0595">
        <w:rPr>
          <w:rFonts w:eastAsia="Times New Roman" w:cstheme="minorHAnsi"/>
          <w:color w:val="666600"/>
          <w:lang w:val="en-AU" w:eastAsia="en-AU"/>
        </w:rPr>
        <w:t>)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05AFCBAF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EF0595">
        <w:rPr>
          <w:rFonts w:eastAsia="Times New Roman" w:cstheme="minorHAnsi"/>
          <w:color w:val="000088"/>
          <w:lang w:val="en-AU" w:eastAsia="en-AU"/>
        </w:rPr>
        <w:t>var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message </w:t>
      </w:r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...;</w:t>
      </w:r>
    </w:p>
    <w:p w14:paraId="4425ADA0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666600"/>
          <w:lang w:val="en-AU" w:eastAsia="en-AU"/>
        </w:rPr>
        <w:t>...</w:t>
      </w:r>
    </w:p>
    <w:p w14:paraId="74829DAD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color w:val="666600"/>
          <w:lang w:val="en-AU" w:eastAsia="en-AU"/>
        </w:rPr>
        <w:t>}</w:t>
      </w:r>
    </w:p>
    <w:p w14:paraId="51E7EBC9" w14:textId="77777777" w:rsidR="00EF0595" w:rsidRPr="00EF0595" w:rsidRDefault="00EF0595" w:rsidP="00EF059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lang w:val="en-AU" w:eastAsia="en-AU"/>
        </w:rPr>
      </w:pPr>
      <w:r w:rsidRPr="00EF0595">
        <w:rPr>
          <w:rFonts w:eastAsia="Times New Roman" w:cstheme="minorHAnsi"/>
          <w:b/>
          <w:bCs/>
          <w:lang w:val="en-AU" w:eastAsia="en-AU"/>
        </w:rPr>
        <w:t>The HTML DOM is Updated</w:t>
      </w:r>
    </w:p>
    <w:p w14:paraId="494D5443" w14:textId="77777777" w:rsidR="00EF0595" w:rsidRPr="00EF0595" w:rsidRDefault="00EF0595" w:rsidP="00EF0595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This is the final step </w:t>
      </w:r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and in this step</w:t>
      </w:r>
      <w:proofErr w:type="gramEnd"/>
      <w:r w:rsidRPr="00EF0595">
        <w:rPr>
          <w:rFonts w:eastAsia="Times New Roman" w:cstheme="minorHAnsi"/>
          <w:color w:val="000000"/>
          <w:lang w:val="en-AU" w:eastAsia="en-AU"/>
        </w:rPr>
        <w:t>, your HTML page will be updated. It happens in the following way −</w:t>
      </w:r>
    </w:p>
    <w:p w14:paraId="36A66ACD" w14:textId="77777777" w:rsidR="00EF0595" w:rsidRPr="00EF0595" w:rsidRDefault="00EF0595" w:rsidP="00EF0595">
      <w:pPr>
        <w:numPr>
          <w:ilvl w:val="0"/>
          <w:numId w:val="32"/>
        </w:numPr>
        <w:spacing w:before="100" w:beforeAutospacing="1" w:after="75"/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lang w:val="en-AU" w:eastAsia="en-AU"/>
        </w:rPr>
        <w:t>JavaScript gets a reference to any element in a page using DOM API.</w:t>
      </w:r>
    </w:p>
    <w:p w14:paraId="295C19DC" w14:textId="77777777" w:rsidR="00EF0595" w:rsidRPr="00EF0595" w:rsidRDefault="00EF0595" w:rsidP="00EF0595">
      <w:pPr>
        <w:numPr>
          <w:ilvl w:val="0"/>
          <w:numId w:val="32"/>
        </w:numPr>
        <w:spacing w:before="100" w:beforeAutospacing="1" w:after="75"/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lang w:val="en-AU" w:eastAsia="en-AU"/>
        </w:rPr>
        <w:t>The recommended way to gain a reference to an element is to call.</w:t>
      </w:r>
    </w:p>
    <w:p w14:paraId="4D58C92A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document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getElementById</w:t>
      </w:r>
      <w:proofErr w:type="spellEnd"/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(</w:t>
      </w:r>
      <w:r w:rsidRPr="00EF0595">
        <w:rPr>
          <w:rFonts w:eastAsia="Times New Roman" w:cstheme="minorHAnsi"/>
          <w:color w:val="008800"/>
          <w:lang w:val="en-AU" w:eastAsia="en-AU"/>
        </w:rPr>
        <w:t>"</w:t>
      </w:r>
      <w:proofErr w:type="spellStart"/>
      <w:r w:rsidRPr="00EF0595">
        <w:rPr>
          <w:rFonts w:eastAsia="Times New Roman" w:cstheme="minorHAnsi"/>
          <w:color w:val="008800"/>
          <w:lang w:val="en-AU" w:eastAsia="en-AU"/>
        </w:rPr>
        <w:t>userIdMessage</w:t>
      </w:r>
      <w:proofErr w:type="spellEnd"/>
      <w:r w:rsidRPr="00EF0595">
        <w:rPr>
          <w:rFonts w:eastAsia="Times New Roman" w:cstheme="minorHAnsi"/>
          <w:color w:val="008800"/>
          <w:lang w:val="en-AU" w:eastAsia="en-AU"/>
        </w:rPr>
        <w:t>"</w:t>
      </w:r>
      <w:r w:rsidRPr="00EF0595">
        <w:rPr>
          <w:rFonts w:eastAsia="Times New Roman" w:cstheme="minorHAnsi"/>
          <w:color w:val="666600"/>
          <w:lang w:val="en-AU" w:eastAsia="en-AU"/>
        </w:rPr>
        <w:t>),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</w:p>
    <w:p w14:paraId="622A2B98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880000"/>
          <w:lang w:val="en-AU" w:eastAsia="en-AU"/>
        </w:rPr>
        <w:t>// where "</w:t>
      </w:r>
      <w:proofErr w:type="spellStart"/>
      <w:r w:rsidRPr="00EF0595">
        <w:rPr>
          <w:rFonts w:eastAsia="Times New Roman" w:cstheme="minorHAnsi"/>
          <w:color w:val="880000"/>
          <w:lang w:val="en-AU" w:eastAsia="en-AU"/>
        </w:rPr>
        <w:t>userIdMessage</w:t>
      </w:r>
      <w:proofErr w:type="spellEnd"/>
      <w:r w:rsidRPr="00EF0595">
        <w:rPr>
          <w:rFonts w:eastAsia="Times New Roman" w:cstheme="minorHAnsi"/>
          <w:color w:val="880000"/>
          <w:lang w:val="en-AU" w:eastAsia="en-AU"/>
        </w:rPr>
        <w:t xml:space="preserve">" is the ID attribute </w:t>
      </w:r>
    </w:p>
    <w:p w14:paraId="06D7502C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color w:val="880000"/>
          <w:lang w:val="en-AU" w:eastAsia="en-AU"/>
        </w:rPr>
        <w:t>// of an element appearing in the HTML document</w:t>
      </w:r>
    </w:p>
    <w:p w14:paraId="0D2B5552" w14:textId="53FB7800" w:rsidR="00EF0595" w:rsidRDefault="00EF0595" w:rsidP="00EF0595">
      <w:pPr>
        <w:numPr>
          <w:ilvl w:val="0"/>
          <w:numId w:val="33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JavaScript may now be used to modify the element's attributes; modify the element's style properties; or add, remove, or modify the child elements. Here is an example </w:t>
      </w:r>
      <w:r w:rsidR="00895C4E">
        <w:rPr>
          <w:rFonts w:eastAsia="Times New Roman" w:cstheme="minorHAnsi"/>
          <w:color w:val="000000"/>
          <w:lang w:val="en-AU" w:eastAsia="en-AU"/>
        </w:rPr>
        <w:t>–</w:t>
      </w:r>
    </w:p>
    <w:p w14:paraId="7274170B" w14:textId="71378BD6" w:rsidR="00895C4E" w:rsidRDefault="00895C4E" w:rsidP="00895C4E">
      <w:pPr>
        <w:spacing w:before="120" w:after="144"/>
        <w:ind w:right="48"/>
        <w:jc w:val="both"/>
        <w:rPr>
          <w:rFonts w:eastAsia="Times New Roman" w:cstheme="minorHAnsi"/>
          <w:color w:val="000000"/>
          <w:lang w:val="en-AU" w:eastAsia="en-AU"/>
        </w:rPr>
      </w:pPr>
    </w:p>
    <w:p w14:paraId="7AFC89E6" w14:textId="454331D1" w:rsidR="00895C4E" w:rsidRDefault="00895C4E" w:rsidP="00895C4E">
      <w:pPr>
        <w:spacing w:before="120" w:after="144"/>
        <w:ind w:right="48"/>
        <w:jc w:val="both"/>
        <w:rPr>
          <w:rFonts w:eastAsia="Times New Roman" w:cstheme="minorHAnsi"/>
          <w:color w:val="000000"/>
          <w:lang w:val="en-AU" w:eastAsia="en-AU"/>
        </w:rPr>
      </w:pPr>
    </w:p>
    <w:p w14:paraId="3DDB031B" w14:textId="77777777" w:rsidR="00895C4E" w:rsidRPr="00EF0595" w:rsidRDefault="00895C4E" w:rsidP="00895C4E">
      <w:pPr>
        <w:spacing w:before="120" w:after="144"/>
        <w:ind w:right="48"/>
        <w:jc w:val="both"/>
        <w:rPr>
          <w:rFonts w:eastAsia="Times New Roman" w:cstheme="minorHAnsi"/>
          <w:color w:val="000000"/>
          <w:lang w:val="en-AU" w:eastAsia="en-AU"/>
        </w:rPr>
      </w:pPr>
    </w:p>
    <w:p w14:paraId="5274DA25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88"/>
          <w:lang w:val="en-AU" w:eastAsia="en-AU"/>
        </w:rPr>
        <w:lastRenderedPageBreak/>
        <w:t>&lt;script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0066"/>
          <w:lang w:val="en-AU" w:eastAsia="en-AU"/>
        </w:rPr>
        <w:t>type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8800"/>
          <w:lang w:val="en-AU" w:eastAsia="en-AU"/>
        </w:rPr>
        <w:t>"text/</w:t>
      </w:r>
      <w:proofErr w:type="spellStart"/>
      <w:r w:rsidRPr="00EF0595">
        <w:rPr>
          <w:rFonts w:eastAsia="Times New Roman" w:cstheme="minorHAnsi"/>
          <w:color w:val="008800"/>
          <w:lang w:val="en-AU" w:eastAsia="en-AU"/>
        </w:rPr>
        <w:t>javascript</w:t>
      </w:r>
      <w:proofErr w:type="spellEnd"/>
      <w:r w:rsidRPr="00EF0595">
        <w:rPr>
          <w:rFonts w:eastAsia="Times New Roman" w:cstheme="minorHAnsi"/>
          <w:color w:val="008800"/>
          <w:lang w:val="en-AU" w:eastAsia="en-AU"/>
        </w:rPr>
        <w:t>"</w:t>
      </w:r>
      <w:r w:rsidRPr="00EF0595">
        <w:rPr>
          <w:rFonts w:eastAsia="Times New Roman" w:cstheme="minorHAnsi"/>
          <w:color w:val="000088"/>
          <w:lang w:val="en-AU" w:eastAsia="en-AU"/>
        </w:rPr>
        <w:t>&gt;</w:t>
      </w:r>
    </w:p>
    <w:p w14:paraId="67E18F7C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color w:val="666600"/>
          <w:lang w:val="en-AU" w:eastAsia="en-AU"/>
        </w:rPr>
        <w:t>&lt;!--</w:t>
      </w:r>
    </w:p>
    <w:p w14:paraId="534A8447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color w:val="000088"/>
          <w:lang w:val="en-AU" w:eastAsia="en-AU"/>
        </w:rPr>
        <w:t>function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setMessageUsingDOM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</w:t>
      </w:r>
      <w:r w:rsidRPr="00EF0595">
        <w:rPr>
          <w:rFonts w:eastAsia="Times New Roman" w:cstheme="minorHAnsi"/>
          <w:color w:val="000000"/>
          <w:lang w:val="en-AU" w:eastAsia="en-AU"/>
        </w:rPr>
        <w:t>message</w:t>
      </w:r>
      <w:r w:rsidRPr="00EF0595">
        <w:rPr>
          <w:rFonts w:eastAsia="Times New Roman" w:cstheme="minorHAnsi"/>
          <w:color w:val="666600"/>
          <w:lang w:val="en-AU" w:eastAsia="en-AU"/>
        </w:rPr>
        <w:t>)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6CC177C6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EF0595">
        <w:rPr>
          <w:rFonts w:eastAsia="Times New Roman" w:cstheme="minorHAnsi"/>
          <w:color w:val="000088"/>
          <w:lang w:val="en-AU" w:eastAsia="en-AU"/>
        </w:rPr>
        <w:t>var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userMessageElement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document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getElementById</w:t>
      </w:r>
      <w:proofErr w:type="spellEnd"/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(</w:t>
      </w:r>
      <w:r w:rsidRPr="00EF0595">
        <w:rPr>
          <w:rFonts w:eastAsia="Times New Roman" w:cstheme="minorHAnsi"/>
          <w:color w:val="008800"/>
          <w:lang w:val="en-AU" w:eastAsia="en-AU"/>
        </w:rPr>
        <w:t>"</w:t>
      </w:r>
      <w:proofErr w:type="spellStart"/>
      <w:r w:rsidRPr="00EF0595">
        <w:rPr>
          <w:rFonts w:eastAsia="Times New Roman" w:cstheme="minorHAnsi"/>
          <w:color w:val="008800"/>
          <w:lang w:val="en-AU" w:eastAsia="en-AU"/>
        </w:rPr>
        <w:t>userIdMessage</w:t>
      </w:r>
      <w:proofErr w:type="spellEnd"/>
      <w:r w:rsidRPr="00EF0595">
        <w:rPr>
          <w:rFonts w:eastAsia="Times New Roman" w:cstheme="minorHAnsi"/>
          <w:color w:val="008800"/>
          <w:lang w:val="en-AU" w:eastAsia="en-AU"/>
        </w:rPr>
        <w:t>"</w:t>
      </w:r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551CDAEB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EF0595">
        <w:rPr>
          <w:rFonts w:eastAsia="Times New Roman" w:cstheme="minorHAnsi"/>
          <w:color w:val="000088"/>
          <w:lang w:val="en-AU" w:eastAsia="en-AU"/>
        </w:rPr>
        <w:t>var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messageText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;</w:t>
      </w:r>
    </w:p>
    <w:p w14:paraId="4F074A1A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</w:p>
    <w:p w14:paraId="65B2B464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EF0595">
        <w:rPr>
          <w:rFonts w:eastAsia="Times New Roman" w:cstheme="minorHAnsi"/>
          <w:color w:val="000088"/>
          <w:lang w:val="en-AU" w:eastAsia="en-AU"/>
        </w:rPr>
        <w:t>if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(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message </w:t>
      </w:r>
      <w:r w:rsidRPr="00EF0595">
        <w:rPr>
          <w:rFonts w:eastAsia="Times New Roman" w:cstheme="minorHAnsi"/>
          <w:color w:val="666600"/>
          <w:lang w:val="en-AU" w:eastAsia="en-AU"/>
        </w:rPr>
        <w:t>==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8800"/>
          <w:lang w:val="en-AU" w:eastAsia="en-AU"/>
        </w:rPr>
        <w:t>"false"</w:t>
      </w:r>
      <w:r w:rsidRPr="00EF0595">
        <w:rPr>
          <w:rFonts w:eastAsia="Times New Roman" w:cstheme="minorHAnsi"/>
          <w:color w:val="666600"/>
          <w:lang w:val="en-AU" w:eastAsia="en-AU"/>
        </w:rPr>
        <w:t>)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13BF3E37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  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userMessageElement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style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color</w:t>
      </w:r>
      <w:proofErr w:type="spellEnd"/>
      <w:proofErr w:type="gramEnd"/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8800"/>
          <w:lang w:val="en-AU" w:eastAsia="en-AU"/>
        </w:rPr>
        <w:t>"red"</w:t>
      </w:r>
      <w:r w:rsidRPr="00EF0595">
        <w:rPr>
          <w:rFonts w:eastAsia="Times New Roman" w:cstheme="minorHAnsi"/>
          <w:color w:val="666600"/>
          <w:lang w:val="en-AU" w:eastAsia="en-AU"/>
        </w:rPr>
        <w:t>;</w:t>
      </w:r>
    </w:p>
    <w:p w14:paraId="2AC28E50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  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messageText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8800"/>
          <w:lang w:val="en-AU" w:eastAsia="en-AU"/>
        </w:rPr>
        <w:t>"Invalid User Id"</w:t>
      </w:r>
      <w:r w:rsidRPr="00EF0595">
        <w:rPr>
          <w:rFonts w:eastAsia="Times New Roman" w:cstheme="minorHAnsi"/>
          <w:color w:val="666600"/>
          <w:lang w:val="en-AU" w:eastAsia="en-AU"/>
        </w:rPr>
        <w:t>;</w:t>
      </w:r>
    </w:p>
    <w:p w14:paraId="04DA4DBC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EF0595">
        <w:rPr>
          <w:rFonts w:eastAsia="Times New Roman" w:cstheme="minorHAnsi"/>
          <w:color w:val="666600"/>
          <w:lang w:val="en-AU" w:eastAsia="en-AU"/>
        </w:rPr>
        <w:t>}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0088"/>
          <w:lang w:val="en-AU" w:eastAsia="en-AU"/>
        </w:rPr>
        <w:t>else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45E4E164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  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userMessageElement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style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color</w:t>
      </w:r>
      <w:proofErr w:type="spellEnd"/>
      <w:proofErr w:type="gramEnd"/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8800"/>
          <w:lang w:val="en-AU" w:eastAsia="en-AU"/>
        </w:rPr>
        <w:t>"green"</w:t>
      </w:r>
      <w:r w:rsidRPr="00EF0595">
        <w:rPr>
          <w:rFonts w:eastAsia="Times New Roman" w:cstheme="minorHAnsi"/>
          <w:color w:val="666600"/>
          <w:lang w:val="en-AU" w:eastAsia="en-AU"/>
        </w:rPr>
        <w:t>;</w:t>
      </w:r>
    </w:p>
    <w:p w14:paraId="78A786BA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  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messageText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8800"/>
          <w:lang w:val="en-AU" w:eastAsia="en-AU"/>
        </w:rPr>
        <w:t>"Valid User Id"</w:t>
      </w:r>
      <w:r w:rsidRPr="00EF0595">
        <w:rPr>
          <w:rFonts w:eastAsia="Times New Roman" w:cstheme="minorHAnsi"/>
          <w:color w:val="666600"/>
          <w:lang w:val="en-AU" w:eastAsia="en-AU"/>
        </w:rPr>
        <w:t>;</w:t>
      </w:r>
    </w:p>
    <w:p w14:paraId="4DE87FC3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EF0595">
        <w:rPr>
          <w:rFonts w:eastAsia="Times New Roman" w:cstheme="minorHAnsi"/>
          <w:color w:val="666600"/>
          <w:lang w:val="en-AU" w:eastAsia="en-AU"/>
        </w:rPr>
        <w:t>}</w:t>
      </w:r>
    </w:p>
    <w:p w14:paraId="6B7A2EC8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</w:p>
    <w:p w14:paraId="4961B1C8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EF0595">
        <w:rPr>
          <w:rFonts w:eastAsia="Times New Roman" w:cstheme="minorHAnsi"/>
          <w:color w:val="000088"/>
          <w:lang w:val="en-AU" w:eastAsia="en-AU"/>
        </w:rPr>
        <w:t>var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messageBody</w:t>
      </w:r>
      <w:proofErr w:type="spellEnd"/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EF0595">
        <w:rPr>
          <w:rFonts w:eastAsia="Times New Roman" w:cstheme="minorHAnsi"/>
          <w:color w:val="000000"/>
          <w:lang w:val="en-AU" w:eastAsia="en-AU"/>
        </w:rPr>
        <w:t>document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createTextNode</w:t>
      </w:r>
      <w:proofErr w:type="spellEnd"/>
      <w:proofErr w:type="gramEnd"/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messageText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43EE1AB3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</w:p>
    <w:p w14:paraId="20832516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EF0595">
        <w:rPr>
          <w:rFonts w:eastAsia="Times New Roman" w:cstheme="minorHAnsi"/>
          <w:color w:val="880000"/>
          <w:lang w:val="en-AU" w:eastAsia="en-AU"/>
        </w:rPr>
        <w:t xml:space="preserve">// if the </w:t>
      </w:r>
      <w:proofErr w:type="spellStart"/>
      <w:r w:rsidRPr="00EF0595">
        <w:rPr>
          <w:rFonts w:eastAsia="Times New Roman" w:cstheme="minorHAnsi"/>
          <w:color w:val="880000"/>
          <w:lang w:val="en-AU" w:eastAsia="en-AU"/>
        </w:rPr>
        <w:t>messageBody</w:t>
      </w:r>
      <w:proofErr w:type="spellEnd"/>
      <w:r w:rsidRPr="00EF0595">
        <w:rPr>
          <w:rFonts w:eastAsia="Times New Roman" w:cstheme="minorHAnsi"/>
          <w:color w:val="880000"/>
          <w:lang w:val="en-AU" w:eastAsia="en-AU"/>
        </w:rPr>
        <w:t xml:space="preserve"> element has been created simple </w:t>
      </w:r>
    </w:p>
    <w:p w14:paraId="62329196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EF0595">
        <w:rPr>
          <w:rFonts w:eastAsia="Times New Roman" w:cstheme="minorHAnsi"/>
          <w:color w:val="880000"/>
          <w:lang w:val="en-AU" w:eastAsia="en-AU"/>
        </w:rPr>
        <w:t>// replace it otherwise append the new element</w:t>
      </w:r>
    </w:p>
    <w:p w14:paraId="4908041A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EF0595">
        <w:rPr>
          <w:rFonts w:eastAsia="Times New Roman" w:cstheme="minorHAnsi"/>
          <w:color w:val="000088"/>
          <w:lang w:val="en-AU" w:eastAsia="en-AU"/>
        </w:rPr>
        <w:t>if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userMessageElement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childNodes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[</w:t>
      </w:r>
      <w:r w:rsidRPr="00EF0595">
        <w:rPr>
          <w:rFonts w:eastAsia="Times New Roman" w:cstheme="minorHAnsi"/>
          <w:color w:val="006666"/>
          <w:lang w:val="en-AU" w:eastAsia="en-AU"/>
        </w:rPr>
        <w:t>0</w:t>
      </w:r>
      <w:r w:rsidRPr="00EF0595">
        <w:rPr>
          <w:rFonts w:eastAsia="Times New Roman" w:cstheme="minorHAnsi"/>
          <w:color w:val="666600"/>
          <w:lang w:val="en-AU" w:eastAsia="en-AU"/>
        </w:rPr>
        <w:t>])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539246C4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  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userMessageElement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replaceChild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messageBody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,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userMessageElement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childNodes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[</w:t>
      </w:r>
      <w:r w:rsidRPr="00EF0595">
        <w:rPr>
          <w:rFonts w:eastAsia="Times New Roman" w:cstheme="minorHAnsi"/>
          <w:color w:val="006666"/>
          <w:lang w:val="en-AU" w:eastAsia="en-AU"/>
        </w:rPr>
        <w:t>0</w:t>
      </w:r>
      <w:r w:rsidRPr="00EF0595">
        <w:rPr>
          <w:rFonts w:eastAsia="Times New Roman" w:cstheme="minorHAnsi"/>
          <w:color w:val="666600"/>
          <w:lang w:val="en-AU" w:eastAsia="en-AU"/>
        </w:rPr>
        <w:t>]);</w:t>
      </w:r>
    </w:p>
    <w:p w14:paraId="2DB1A791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EF0595">
        <w:rPr>
          <w:rFonts w:eastAsia="Times New Roman" w:cstheme="minorHAnsi"/>
          <w:color w:val="666600"/>
          <w:lang w:val="en-AU" w:eastAsia="en-AU"/>
        </w:rPr>
        <w:t>}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0088"/>
          <w:lang w:val="en-AU" w:eastAsia="en-AU"/>
        </w:rPr>
        <w:t>else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{</w:t>
      </w:r>
    </w:p>
    <w:p w14:paraId="137641C4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   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userMessageElement</w:t>
      </w:r>
      <w:r w:rsidRPr="00EF0595">
        <w:rPr>
          <w:rFonts w:eastAsia="Times New Roman" w:cstheme="minorHAnsi"/>
          <w:color w:val="666600"/>
          <w:lang w:val="en-AU" w:eastAsia="en-AU"/>
        </w:rPr>
        <w:t>.</w:t>
      </w:r>
      <w:r w:rsidRPr="00EF0595">
        <w:rPr>
          <w:rFonts w:eastAsia="Times New Roman" w:cstheme="minorHAnsi"/>
          <w:color w:val="000000"/>
          <w:lang w:val="en-AU" w:eastAsia="en-AU"/>
        </w:rPr>
        <w:t>appendChild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(</w:t>
      </w:r>
      <w:proofErr w:type="spellStart"/>
      <w:r w:rsidRPr="00EF0595">
        <w:rPr>
          <w:rFonts w:eastAsia="Times New Roman" w:cstheme="minorHAnsi"/>
          <w:color w:val="000000"/>
          <w:lang w:val="en-AU" w:eastAsia="en-AU"/>
        </w:rPr>
        <w:t>messageBody</w:t>
      </w:r>
      <w:proofErr w:type="spellEnd"/>
      <w:r w:rsidRPr="00EF0595">
        <w:rPr>
          <w:rFonts w:eastAsia="Times New Roman" w:cstheme="minorHAnsi"/>
          <w:color w:val="666600"/>
          <w:lang w:val="en-AU" w:eastAsia="en-AU"/>
        </w:rPr>
        <w:t>);</w:t>
      </w:r>
    </w:p>
    <w:p w14:paraId="3AC5B8BF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EF0595">
        <w:rPr>
          <w:rFonts w:eastAsia="Times New Roman" w:cstheme="minorHAnsi"/>
          <w:color w:val="666600"/>
          <w:lang w:val="en-AU" w:eastAsia="en-AU"/>
        </w:rPr>
        <w:t>}</w:t>
      </w:r>
    </w:p>
    <w:p w14:paraId="4E4D483C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color w:val="666600"/>
          <w:lang w:val="en-AU" w:eastAsia="en-AU"/>
        </w:rPr>
        <w:t>}</w:t>
      </w:r>
    </w:p>
    <w:p w14:paraId="05D8FF44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color w:val="666600"/>
          <w:lang w:val="en-AU" w:eastAsia="en-AU"/>
        </w:rPr>
        <w:t>--&gt;</w:t>
      </w:r>
    </w:p>
    <w:p w14:paraId="70C58288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88"/>
          <w:lang w:val="en-AU" w:eastAsia="en-AU"/>
        </w:rPr>
        <w:t>&lt;/script&gt;</w:t>
      </w:r>
    </w:p>
    <w:p w14:paraId="642D8966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</w:p>
    <w:p w14:paraId="41FD00C5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88"/>
          <w:lang w:val="en-AU" w:eastAsia="en-AU"/>
        </w:rPr>
        <w:t>&lt;body&gt;</w:t>
      </w:r>
    </w:p>
    <w:p w14:paraId="221362EE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EF0595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EF0595">
        <w:rPr>
          <w:rFonts w:eastAsia="Times New Roman" w:cstheme="minorHAnsi"/>
          <w:color w:val="000088"/>
          <w:lang w:val="en-AU" w:eastAsia="en-AU"/>
        </w:rPr>
        <w:t>&lt;div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0066"/>
          <w:lang w:val="en-AU" w:eastAsia="en-AU"/>
        </w:rPr>
        <w:t>id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666600"/>
          <w:lang w:val="en-AU" w:eastAsia="en-AU"/>
        </w:rPr>
        <w:t>=</w:t>
      </w:r>
      <w:r w:rsidRPr="00EF0595">
        <w:rPr>
          <w:rFonts w:eastAsia="Times New Roman" w:cstheme="minorHAnsi"/>
          <w:color w:val="000000"/>
          <w:lang w:val="en-AU" w:eastAsia="en-AU"/>
        </w:rPr>
        <w:t xml:space="preserve"> </w:t>
      </w:r>
      <w:r w:rsidRPr="00EF0595">
        <w:rPr>
          <w:rFonts w:eastAsia="Times New Roman" w:cstheme="minorHAnsi"/>
          <w:color w:val="008800"/>
          <w:lang w:val="en-AU" w:eastAsia="en-AU"/>
        </w:rPr>
        <w:t>"</w:t>
      </w:r>
      <w:proofErr w:type="spellStart"/>
      <w:r w:rsidRPr="00EF0595">
        <w:rPr>
          <w:rFonts w:eastAsia="Times New Roman" w:cstheme="minorHAnsi"/>
          <w:color w:val="008800"/>
          <w:lang w:val="en-AU" w:eastAsia="en-AU"/>
        </w:rPr>
        <w:t>userIdMessage</w:t>
      </w:r>
      <w:proofErr w:type="spellEnd"/>
      <w:r w:rsidRPr="00EF0595">
        <w:rPr>
          <w:rFonts w:eastAsia="Times New Roman" w:cstheme="minorHAnsi"/>
          <w:color w:val="008800"/>
          <w:lang w:val="en-AU" w:eastAsia="en-AU"/>
        </w:rPr>
        <w:t>"</w:t>
      </w:r>
      <w:r w:rsidRPr="00EF0595">
        <w:rPr>
          <w:rFonts w:eastAsia="Times New Roman" w:cstheme="minorHAnsi"/>
          <w:color w:val="000088"/>
          <w:lang w:val="en-AU" w:eastAsia="en-AU"/>
        </w:rPr>
        <w:t>&gt;&lt;div&gt;</w:t>
      </w:r>
    </w:p>
    <w:p w14:paraId="5CC70460" w14:textId="77777777" w:rsidR="00EF0595" w:rsidRPr="00EF0595" w:rsidRDefault="00EF0595" w:rsidP="00EF05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EF0595">
        <w:rPr>
          <w:rFonts w:eastAsia="Times New Roman" w:cstheme="minorHAnsi"/>
          <w:color w:val="000088"/>
          <w:lang w:val="en-AU" w:eastAsia="en-AU"/>
        </w:rPr>
        <w:t>&lt;/body&gt;</w:t>
      </w:r>
    </w:p>
    <w:p w14:paraId="2A7EC18E" w14:textId="5022034A" w:rsidR="00EF0595" w:rsidRDefault="00EF0595" w:rsidP="00137CE2">
      <w:pPr>
        <w:pStyle w:val="ListParagraph"/>
        <w:rPr>
          <w:rFonts w:cstheme="minorHAnsi"/>
        </w:rPr>
      </w:pPr>
    </w:p>
    <w:p w14:paraId="43E4FC7C" w14:textId="42B6E947" w:rsidR="007C2764" w:rsidRDefault="007C2764" w:rsidP="00137CE2">
      <w:pPr>
        <w:pStyle w:val="ListParagraph"/>
        <w:rPr>
          <w:rFonts w:cstheme="minorHAnsi"/>
        </w:rPr>
      </w:pPr>
    </w:p>
    <w:p w14:paraId="5E9E9868" w14:textId="77777777" w:rsidR="007C2764" w:rsidRPr="007C2764" w:rsidRDefault="007C2764" w:rsidP="007C2764">
      <w:pPr>
        <w:spacing w:before="100" w:beforeAutospacing="1" w:after="100" w:afterAutospacing="1"/>
        <w:outlineLvl w:val="1"/>
        <w:rPr>
          <w:rFonts w:eastAsia="Times New Roman" w:cstheme="minorHAnsi"/>
          <w:lang w:val="en-AU" w:eastAsia="en-AU"/>
        </w:rPr>
      </w:pPr>
      <w:proofErr w:type="spellStart"/>
      <w:r w:rsidRPr="007C2764">
        <w:rPr>
          <w:rFonts w:eastAsia="Times New Roman" w:cstheme="minorHAnsi"/>
          <w:lang w:val="en-AU" w:eastAsia="en-AU"/>
        </w:rPr>
        <w:t>XMLHttpRequest</w:t>
      </w:r>
      <w:proofErr w:type="spellEnd"/>
      <w:r w:rsidRPr="007C2764">
        <w:rPr>
          <w:rFonts w:eastAsia="Times New Roman" w:cstheme="minorHAnsi"/>
          <w:lang w:val="en-AU" w:eastAsia="en-AU"/>
        </w:rPr>
        <w:t xml:space="preserve"> Methods</w:t>
      </w:r>
    </w:p>
    <w:p w14:paraId="0549A5D3" w14:textId="77777777" w:rsidR="007C2764" w:rsidRPr="007C2764" w:rsidRDefault="007C2764" w:rsidP="007C2764">
      <w:pPr>
        <w:numPr>
          <w:ilvl w:val="0"/>
          <w:numId w:val="34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gram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abort(</w:t>
      </w:r>
      <w:proofErr w:type="gram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)</w:t>
      </w:r>
    </w:p>
    <w:p w14:paraId="756B5389" w14:textId="77777777" w:rsidR="007C2764" w:rsidRPr="007C2764" w:rsidRDefault="007C2764" w:rsidP="007C2764">
      <w:p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C2764">
        <w:rPr>
          <w:rFonts w:eastAsia="Times New Roman" w:cstheme="minorHAnsi"/>
          <w:color w:val="000000"/>
          <w:lang w:val="en-AU" w:eastAsia="en-AU"/>
        </w:rPr>
        <w:t>Cancels the current request.</w:t>
      </w:r>
    </w:p>
    <w:p w14:paraId="31709E57" w14:textId="77777777" w:rsidR="007C2764" w:rsidRPr="007C2764" w:rsidRDefault="007C2764" w:rsidP="007C2764">
      <w:pPr>
        <w:numPr>
          <w:ilvl w:val="0"/>
          <w:numId w:val="34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spellStart"/>
      <w:proofErr w:type="gram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getAllResponseHeaders</w:t>
      </w:r>
      <w:proofErr w:type="spell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(</w:t>
      </w:r>
      <w:proofErr w:type="gram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)</w:t>
      </w:r>
    </w:p>
    <w:p w14:paraId="487734EA" w14:textId="77777777" w:rsidR="007C2764" w:rsidRPr="007C2764" w:rsidRDefault="007C2764" w:rsidP="007C2764">
      <w:p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C2764">
        <w:rPr>
          <w:rFonts w:eastAsia="Times New Roman" w:cstheme="minorHAnsi"/>
          <w:color w:val="000000"/>
          <w:lang w:val="en-AU" w:eastAsia="en-AU"/>
        </w:rPr>
        <w:t>Returns the complete set of HTTP headers as a string.</w:t>
      </w:r>
    </w:p>
    <w:p w14:paraId="2035CF86" w14:textId="77777777" w:rsidR="007C2764" w:rsidRPr="007C2764" w:rsidRDefault="007C2764" w:rsidP="007C2764">
      <w:pPr>
        <w:numPr>
          <w:ilvl w:val="0"/>
          <w:numId w:val="34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spellStart"/>
      <w:proofErr w:type="gram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getResponseHeader</w:t>
      </w:r>
      <w:proofErr w:type="spell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 xml:space="preserve">( </w:t>
      </w:r>
      <w:proofErr w:type="spell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headerName</w:t>
      </w:r>
      <w:proofErr w:type="spellEnd"/>
      <w:proofErr w:type="gram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 xml:space="preserve"> )</w:t>
      </w:r>
    </w:p>
    <w:p w14:paraId="4B670B57" w14:textId="77777777" w:rsidR="007C2764" w:rsidRPr="007C2764" w:rsidRDefault="007C2764" w:rsidP="007C2764">
      <w:p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C2764">
        <w:rPr>
          <w:rFonts w:eastAsia="Times New Roman" w:cstheme="minorHAnsi"/>
          <w:color w:val="000000"/>
          <w:lang w:val="en-AU" w:eastAsia="en-AU"/>
        </w:rPr>
        <w:t>Returns the value of the specified HTTP header.</w:t>
      </w:r>
    </w:p>
    <w:p w14:paraId="4B2AE345" w14:textId="77777777" w:rsidR="007C2764" w:rsidRPr="007C2764" w:rsidRDefault="007C2764" w:rsidP="007C2764">
      <w:pPr>
        <w:numPr>
          <w:ilvl w:val="0"/>
          <w:numId w:val="34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gram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open( method</w:t>
      </w:r>
      <w:proofErr w:type="gram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, URL )</w:t>
      </w:r>
    </w:p>
    <w:p w14:paraId="475D9FAA" w14:textId="77777777" w:rsidR="007C2764" w:rsidRPr="007C2764" w:rsidRDefault="007C2764" w:rsidP="007C2764">
      <w:pPr>
        <w:numPr>
          <w:ilvl w:val="0"/>
          <w:numId w:val="34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gram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open( method</w:t>
      </w:r>
      <w:proofErr w:type="gram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, URL, async )</w:t>
      </w:r>
    </w:p>
    <w:p w14:paraId="6DC30F2D" w14:textId="77777777" w:rsidR="007C2764" w:rsidRPr="007C2764" w:rsidRDefault="007C2764" w:rsidP="007C2764">
      <w:pPr>
        <w:numPr>
          <w:ilvl w:val="0"/>
          <w:numId w:val="34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gram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lastRenderedPageBreak/>
        <w:t>open( method</w:t>
      </w:r>
      <w:proofErr w:type="gram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 xml:space="preserve">, URL, async, </w:t>
      </w:r>
      <w:proofErr w:type="spell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userName</w:t>
      </w:r>
      <w:proofErr w:type="spell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 xml:space="preserve"> )</w:t>
      </w:r>
    </w:p>
    <w:p w14:paraId="6F2A2A0E" w14:textId="77777777" w:rsidR="007C2764" w:rsidRPr="007C2764" w:rsidRDefault="007C2764" w:rsidP="007C2764">
      <w:pPr>
        <w:numPr>
          <w:ilvl w:val="0"/>
          <w:numId w:val="34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gram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open( method</w:t>
      </w:r>
      <w:proofErr w:type="gram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 xml:space="preserve">, URL, async, </w:t>
      </w:r>
      <w:proofErr w:type="spell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userName</w:t>
      </w:r>
      <w:proofErr w:type="spell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, password )</w:t>
      </w:r>
    </w:p>
    <w:p w14:paraId="3F9C4CE7" w14:textId="77777777" w:rsidR="007C2764" w:rsidRPr="007C2764" w:rsidRDefault="007C2764" w:rsidP="007C2764">
      <w:p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C2764">
        <w:rPr>
          <w:rFonts w:eastAsia="Times New Roman" w:cstheme="minorHAnsi"/>
          <w:color w:val="000000"/>
          <w:lang w:val="en-AU" w:eastAsia="en-AU"/>
        </w:rPr>
        <w:t>Specifies the method, URL, and other optional attributes of a request.</w:t>
      </w:r>
    </w:p>
    <w:p w14:paraId="6A3F1075" w14:textId="77777777" w:rsidR="007C2764" w:rsidRPr="007C2764" w:rsidRDefault="007C2764" w:rsidP="007C2764">
      <w:p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C2764">
        <w:rPr>
          <w:rFonts w:eastAsia="Times New Roman" w:cstheme="minorHAnsi"/>
          <w:color w:val="000000"/>
          <w:lang w:val="en-AU" w:eastAsia="en-AU"/>
        </w:rPr>
        <w:t>The method parameter can have a value of "GET", "POST", or "HEAD". Other HTTP methods such as "PUT" and "DELETE" (primarily used in REST applications) may be possible.</w:t>
      </w:r>
    </w:p>
    <w:p w14:paraId="106750D8" w14:textId="77777777" w:rsidR="007C2764" w:rsidRPr="007C2764" w:rsidRDefault="007C2764" w:rsidP="007C2764">
      <w:p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C2764">
        <w:rPr>
          <w:rFonts w:eastAsia="Times New Roman" w:cstheme="minorHAnsi"/>
          <w:color w:val="000000"/>
          <w:lang w:val="en-AU" w:eastAsia="en-AU"/>
        </w:rPr>
        <w:t xml:space="preserve">The "async" parameter specifies whether the request should be handled asynchronously or not. "true" means that the script processing carries on after the </w:t>
      </w:r>
      <w:proofErr w:type="gramStart"/>
      <w:r w:rsidRPr="007C2764">
        <w:rPr>
          <w:rFonts w:eastAsia="Times New Roman" w:cstheme="minorHAnsi"/>
          <w:color w:val="000000"/>
          <w:lang w:val="en-AU" w:eastAsia="en-AU"/>
        </w:rPr>
        <w:t>send(</w:t>
      </w:r>
      <w:proofErr w:type="gramEnd"/>
      <w:r w:rsidRPr="007C2764">
        <w:rPr>
          <w:rFonts w:eastAsia="Times New Roman" w:cstheme="minorHAnsi"/>
          <w:color w:val="000000"/>
          <w:lang w:val="en-AU" w:eastAsia="en-AU"/>
        </w:rPr>
        <w:t>) method without waiting for a response, and "false" means that the script waits for a response before continuing script processing.</w:t>
      </w:r>
    </w:p>
    <w:p w14:paraId="66951701" w14:textId="77777777" w:rsidR="007C2764" w:rsidRPr="007C2764" w:rsidRDefault="007C2764" w:rsidP="007C2764">
      <w:pPr>
        <w:numPr>
          <w:ilvl w:val="0"/>
          <w:numId w:val="34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gram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send( content</w:t>
      </w:r>
      <w:proofErr w:type="gram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 xml:space="preserve"> )</w:t>
      </w:r>
    </w:p>
    <w:p w14:paraId="00A06579" w14:textId="77777777" w:rsidR="007C2764" w:rsidRPr="007C2764" w:rsidRDefault="007C2764" w:rsidP="007C2764">
      <w:p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C2764">
        <w:rPr>
          <w:rFonts w:eastAsia="Times New Roman" w:cstheme="minorHAnsi"/>
          <w:color w:val="000000"/>
          <w:lang w:val="en-AU" w:eastAsia="en-AU"/>
        </w:rPr>
        <w:t>Sends the request.</w:t>
      </w:r>
    </w:p>
    <w:p w14:paraId="246179D9" w14:textId="77777777" w:rsidR="007C2764" w:rsidRPr="007C2764" w:rsidRDefault="007C2764" w:rsidP="007C2764">
      <w:pPr>
        <w:numPr>
          <w:ilvl w:val="0"/>
          <w:numId w:val="34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spellStart"/>
      <w:proofErr w:type="gram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setRequestHeader</w:t>
      </w:r>
      <w:proofErr w:type="spell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( label</w:t>
      </w:r>
      <w:proofErr w:type="gram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, value )</w:t>
      </w:r>
    </w:p>
    <w:p w14:paraId="4A8C37B9" w14:textId="77777777" w:rsidR="007C2764" w:rsidRPr="007C2764" w:rsidRDefault="007C2764" w:rsidP="007C2764">
      <w:p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C2764">
        <w:rPr>
          <w:rFonts w:eastAsia="Times New Roman" w:cstheme="minorHAnsi"/>
          <w:color w:val="000000"/>
          <w:lang w:val="en-AU" w:eastAsia="en-AU"/>
        </w:rPr>
        <w:t>Adds a label/value pair to the HTTP header to be sent.</w:t>
      </w:r>
    </w:p>
    <w:p w14:paraId="00429AE7" w14:textId="77777777" w:rsidR="007C2764" w:rsidRPr="007C2764" w:rsidRDefault="007C2764" w:rsidP="007C2764">
      <w:pPr>
        <w:spacing w:before="100" w:beforeAutospacing="1" w:after="100" w:afterAutospacing="1"/>
        <w:outlineLvl w:val="1"/>
        <w:rPr>
          <w:rFonts w:eastAsia="Times New Roman" w:cstheme="minorHAnsi"/>
          <w:lang w:val="en-AU" w:eastAsia="en-AU"/>
        </w:rPr>
      </w:pPr>
      <w:proofErr w:type="spellStart"/>
      <w:r w:rsidRPr="007C2764">
        <w:rPr>
          <w:rFonts w:eastAsia="Times New Roman" w:cstheme="minorHAnsi"/>
          <w:lang w:val="en-AU" w:eastAsia="en-AU"/>
        </w:rPr>
        <w:t>XMLHttpRequest</w:t>
      </w:r>
      <w:proofErr w:type="spellEnd"/>
      <w:r w:rsidRPr="007C2764">
        <w:rPr>
          <w:rFonts w:eastAsia="Times New Roman" w:cstheme="minorHAnsi"/>
          <w:lang w:val="en-AU" w:eastAsia="en-AU"/>
        </w:rPr>
        <w:t xml:space="preserve"> Properties</w:t>
      </w:r>
    </w:p>
    <w:p w14:paraId="163D2DE4" w14:textId="77777777" w:rsidR="007C2764" w:rsidRPr="007C2764" w:rsidRDefault="007C2764" w:rsidP="007C2764">
      <w:pPr>
        <w:numPr>
          <w:ilvl w:val="0"/>
          <w:numId w:val="35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spell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onreadystatechange</w:t>
      </w:r>
      <w:proofErr w:type="spellEnd"/>
    </w:p>
    <w:p w14:paraId="4416507B" w14:textId="77777777" w:rsidR="007C2764" w:rsidRPr="007C2764" w:rsidRDefault="007C2764" w:rsidP="007C2764">
      <w:p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C2764">
        <w:rPr>
          <w:rFonts w:eastAsia="Times New Roman" w:cstheme="minorHAnsi"/>
          <w:color w:val="000000"/>
          <w:lang w:val="en-AU" w:eastAsia="en-AU"/>
        </w:rPr>
        <w:t>An event handler for an event that fires at every state change.</w:t>
      </w:r>
    </w:p>
    <w:p w14:paraId="271A5FEC" w14:textId="77777777" w:rsidR="007C2764" w:rsidRPr="007C2764" w:rsidRDefault="007C2764" w:rsidP="007C2764">
      <w:pPr>
        <w:numPr>
          <w:ilvl w:val="0"/>
          <w:numId w:val="35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spell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readyState</w:t>
      </w:r>
      <w:proofErr w:type="spellEnd"/>
    </w:p>
    <w:p w14:paraId="39DEB99A" w14:textId="77777777" w:rsidR="007C2764" w:rsidRPr="007C2764" w:rsidRDefault="007C2764" w:rsidP="007C2764">
      <w:p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C2764">
        <w:rPr>
          <w:rFonts w:eastAsia="Times New Roman" w:cstheme="minorHAnsi"/>
          <w:color w:val="000000"/>
          <w:lang w:val="en-AU" w:eastAsia="en-AU"/>
        </w:rPr>
        <w:t xml:space="preserve">The </w:t>
      </w:r>
      <w:proofErr w:type="spellStart"/>
      <w:r w:rsidRPr="007C2764">
        <w:rPr>
          <w:rFonts w:eastAsia="Times New Roman" w:cstheme="minorHAnsi"/>
          <w:color w:val="000000"/>
          <w:lang w:val="en-AU" w:eastAsia="en-AU"/>
        </w:rPr>
        <w:t>readyState</w:t>
      </w:r>
      <w:proofErr w:type="spellEnd"/>
      <w:r w:rsidRPr="007C2764">
        <w:rPr>
          <w:rFonts w:eastAsia="Times New Roman" w:cstheme="minorHAnsi"/>
          <w:color w:val="000000"/>
          <w:lang w:val="en-AU" w:eastAsia="en-AU"/>
        </w:rPr>
        <w:t xml:space="preserve"> property defines the current state of the </w:t>
      </w:r>
      <w:proofErr w:type="spellStart"/>
      <w:r w:rsidRPr="007C2764">
        <w:rPr>
          <w:rFonts w:eastAsia="Times New Roman" w:cstheme="minorHAnsi"/>
          <w:color w:val="000000"/>
          <w:lang w:val="en-AU" w:eastAsia="en-AU"/>
        </w:rPr>
        <w:t>XMLHttpRequest</w:t>
      </w:r>
      <w:proofErr w:type="spellEnd"/>
      <w:r w:rsidRPr="007C2764">
        <w:rPr>
          <w:rFonts w:eastAsia="Times New Roman" w:cstheme="minorHAnsi"/>
          <w:color w:val="000000"/>
          <w:lang w:val="en-AU" w:eastAsia="en-AU"/>
        </w:rPr>
        <w:t xml:space="preserve"> object.</w:t>
      </w:r>
    </w:p>
    <w:p w14:paraId="30830CC2" w14:textId="77777777" w:rsidR="007C2764" w:rsidRPr="007C2764" w:rsidRDefault="007C2764" w:rsidP="007C2764">
      <w:p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C2764">
        <w:rPr>
          <w:rFonts w:eastAsia="Times New Roman" w:cstheme="minorHAnsi"/>
          <w:color w:val="000000"/>
          <w:lang w:val="en-AU" w:eastAsia="en-AU"/>
        </w:rPr>
        <w:t xml:space="preserve">The following table provides a list of the possible values for the </w:t>
      </w:r>
      <w:proofErr w:type="spellStart"/>
      <w:r w:rsidRPr="007C2764">
        <w:rPr>
          <w:rFonts w:eastAsia="Times New Roman" w:cstheme="minorHAnsi"/>
          <w:color w:val="000000"/>
          <w:lang w:val="en-AU" w:eastAsia="en-AU"/>
        </w:rPr>
        <w:t>readyState</w:t>
      </w:r>
      <w:proofErr w:type="spellEnd"/>
      <w:r w:rsidRPr="007C2764">
        <w:rPr>
          <w:rFonts w:eastAsia="Times New Roman" w:cstheme="minorHAnsi"/>
          <w:color w:val="000000"/>
          <w:lang w:val="en-AU" w:eastAsia="en-AU"/>
        </w:rPr>
        <w:t xml:space="preserve"> property −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6444"/>
      </w:tblGrid>
      <w:tr w:rsidR="007C2764" w:rsidRPr="007C2764" w14:paraId="09F0D5EB" w14:textId="77777777" w:rsidTr="00D37E5C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D30B7" w14:textId="77777777" w:rsidR="007C2764" w:rsidRPr="007C2764" w:rsidRDefault="007C2764" w:rsidP="007C2764">
            <w:pPr>
              <w:spacing w:after="300"/>
              <w:jc w:val="center"/>
              <w:rPr>
                <w:rFonts w:eastAsia="Times New Roman" w:cstheme="minorHAnsi"/>
                <w:b/>
                <w:bCs/>
                <w:lang w:val="en-AU" w:eastAsia="en-AU"/>
              </w:rPr>
            </w:pPr>
            <w:r w:rsidRPr="007C2764">
              <w:rPr>
                <w:rFonts w:eastAsia="Times New Roman" w:cstheme="minorHAnsi"/>
                <w:b/>
                <w:bCs/>
                <w:lang w:val="en-AU" w:eastAsia="en-AU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2A5D5" w14:textId="77777777" w:rsidR="007C2764" w:rsidRPr="007C2764" w:rsidRDefault="007C2764" w:rsidP="007C2764">
            <w:pPr>
              <w:spacing w:after="300"/>
              <w:jc w:val="center"/>
              <w:rPr>
                <w:rFonts w:eastAsia="Times New Roman" w:cstheme="minorHAnsi"/>
                <w:b/>
                <w:bCs/>
                <w:lang w:val="en-AU" w:eastAsia="en-AU"/>
              </w:rPr>
            </w:pPr>
            <w:r w:rsidRPr="007C2764">
              <w:rPr>
                <w:rFonts w:eastAsia="Times New Roman" w:cstheme="minorHAnsi"/>
                <w:b/>
                <w:bCs/>
                <w:lang w:val="en-AU" w:eastAsia="en-AU"/>
              </w:rPr>
              <w:t>Description</w:t>
            </w:r>
          </w:p>
        </w:tc>
      </w:tr>
      <w:tr w:rsidR="007C2764" w:rsidRPr="007C2764" w14:paraId="3609E465" w14:textId="77777777" w:rsidTr="00D37E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B3D75" w14:textId="77777777" w:rsidR="007C2764" w:rsidRPr="007C2764" w:rsidRDefault="007C2764" w:rsidP="007C2764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C2764">
              <w:rPr>
                <w:rFonts w:eastAsia="Times New Roman" w:cstheme="minorHAnsi"/>
                <w:lang w:val="en-AU"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1AE56" w14:textId="77777777" w:rsidR="007C2764" w:rsidRPr="007C2764" w:rsidRDefault="007C2764" w:rsidP="007C2764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C2764">
              <w:rPr>
                <w:rFonts w:eastAsia="Times New Roman" w:cstheme="minorHAnsi"/>
                <w:lang w:val="en-AU" w:eastAsia="en-AU"/>
              </w:rPr>
              <w:t>The request is not initialized.</w:t>
            </w:r>
          </w:p>
        </w:tc>
      </w:tr>
      <w:tr w:rsidR="007C2764" w:rsidRPr="007C2764" w14:paraId="7A28FB44" w14:textId="77777777" w:rsidTr="00D37E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BD7A6" w14:textId="77777777" w:rsidR="007C2764" w:rsidRPr="007C2764" w:rsidRDefault="007C2764" w:rsidP="007C2764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C2764">
              <w:rPr>
                <w:rFonts w:eastAsia="Times New Roman" w:cstheme="minorHAnsi"/>
                <w:lang w:val="en-AU"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CD6CA" w14:textId="77777777" w:rsidR="007C2764" w:rsidRPr="007C2764" w:rsidRDefault="007C2764" w:rsidP="007C2764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C2764">
              <w:rPr>
                <w:rFonts w:eastAsia="Times New Roman" w:cstheme="minorHAnsi"/>
                <w:lang w:val="en-AU" w:eastAsia="en-AU"/>
              </w:rPr>
              <w:t>The request has been set up.</w:t>
            </w:r>
          </w:p>
        </w:tc>
      </w:tr>
      <w:tr w:rsidR="007C2764" w:rsidRPr="007C2764" w14:paraId="525596E5" w14:textId="77777777" w:rsidTr="00D37E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C5186" w14:textId="77777777" w:rsidR="007C2764" w:rsidRPr="007C2764" w:rsidRDefault="007C2764" w:rsidP="007C2764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C2764">
              <w:rPr>
                <w:rFonts w:eastAsia="Times New Roman" w:cstheme="minorHAnsi"/>
                <w:lang w:val="en-AU"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031DC" w14:textId="77777777" w:rsidR="007C2764" w:rsidRPr="007C2764" w:rsidRDefault="007C2764" w:rsidP="007C2764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C2764">
              <w:rPr>
                <w:rFonts w:eastAsia="Times New Roman" w:cstheme="minorHAnsi"/>
                <w:lang w:val="en-AU" w:eastAsia="en-AU"/>
              </w:rPr>
              <w:t>The request has been sent.</w:t>
            </w:r>
          </w:p>
        </w:tc>
      </w:tr>
      <w:tr w:rsidR="007C2764" w:rsidRPr="007C2764" w14:paraId="7A4DC81D" w14:textId="77777777" w:rsidTr="00D37E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A9E17" w14:textId="77777777" w:rsidR="007C2764" w:rsidRPr="007C2764" w:rsidRDefault="007C2764" w:rsidP="007C2764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C2764">
              <w:rPr>
                <w:rFonts w:eastAsia="Times New Roman" w:cstheme="minorHAnsi"/>
                <w:lang w:val="en-AU"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FBC76" w14:textId="77777777" w:rsidR="007C2764" w:rsidRPr="007C2764" w:rsidRDefault="007C2764" w:rsidP="007C2764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C2764">
              <w:rPr>
                <w:rFonts w:eastAsia="Times New Roman" w:cstheme="minorHAnsi"/>
                <w:lang w:val="en-AU" w:eastAsia="en-AU"/>
              </w:rPr>
              <w:t>The request is in process.</w:t>
            </w:r>
          </w:p>
        </w:tc>
      </w:tr>
      <w:tr w:rsidR="007C2764" w:rsidRPr="007C2764" w14:paraId="2AFFE8D0" w14:textId="77777777" w:rsidTr="00D37E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30B28" w14:textId="77777777" w:rsidR="007C2764" w:rsidRPr="007C2764" w:rsidRDefault="007C2764" w:rsidP="007C2764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C2764">
              <w:rPr>
                <w:rFonts w:eastAsia="Times New Roman" w:cstheme="minorHAnsi"/>
                <w:lang w:val="en-AU"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FB282" w14:textId="77777777" w:rsidR="007C2764" w:rsidRPr="007C2764" w:rsidRDefault="007C2764" w:rsidP="007C2764">
            <w:pPr>
              <w:spacing w:after="300"/>
              <w:jc w:val="center"/>
              <w:rPr>
                <w:rFonts w:eastAsia="Times New Roman" w:cstheme="minorHAnsi"/>
                <w:lang w:val="en-AU" w:eastAsia="en-AU"/>
              </w:rPr>
            </w:pPr>
            <w:r w:rsidRPr="007C2764">
              <w:rPr>
                <w:rFonts w:eastAsia="Times New Roman" w:cstheme="minorHAnsi"/>
                <w:lang w:val="en-AU" w:eastAsia="en-AU"/>
              </w:rPr>
              <w:t>The request is completed.</w:t>
            </w:r>
          </w:p>
        </w:tc>
      </w:tr>
    </w:tbl>
    <w:p w14:paraId="36934742" w14:textId="77777777" w:rsidR="007C2764" w:rsidRPr="007C2764" w:rsidRDefault="007C2764" w:rsidP="007C2764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spell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lastRenderedPageBreak/>
        <w:t>readyState</w:t>
      </w:r>
      <w:proofErr w:type="spell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 xml:space="preserve"> = 0</w:t>
      </w:r>
      <w:r w:rsidRPr="007C2764">
        <w:rPr>
          <w:rFonts w:eastAsia="Times New Roman" w:cstheme="minorHAnsi"/>
          <w:color w:val="000000"/>
          <w:lang w:val="en-AU" w:eastAsia="en-AU"/>
        </w:rPr>
        <w:t xml:space="preserve"> After you have created the </w:t>
      </w:r>
      <w:proofErr w:type="spellStart"/>
      <w:r w:rsidRPr="007C2764">
        <w:rPr>
          <w:rFonts w:eastAsia="Times New Roman" w:cstheme="minorHAnsi"/>
          <w:color w:val="000000"/>
          <w:lang w:val="en-AU" w:eastAsia="en-AU"/>
        </w:rPr>
        <w:t>XMLHttpRequest</w:t>
      </w:r>
      <w:proofErr w:type="spellEnd"/>
      <w:r w:rsidRPr="007C2764">
        <w:rPr>
          <w:rFonts w:eastAsia="Times New Roman" w:cstheme="minorHAnsi"/>
          <w:color w:val="000000"/>
          <w:lang w:val="en-AU" w:eastAsia="en-AU"/>
        </w:rPr>
        <w:t xml:space="preserve"> object, but before you have called the </w:t>
      </w:r>
      <w:proofErr w:type="gramStart"/>
      <w:r w:rsidRPr="007C2764">
        <w:rPr>
          <w:rFonts w:eastAsia="Times New Roman" w:cstheme="minorHAnsi"/>
          <w:color w:val="000000"/>
          <w:lang w:val="en-AU" w:eastAsia="en-AU"/>
        </w:rPr>
        <w:t>open(</w:t>
      </w:r>
      <w:proofErr w:type="gramEnd"/>
      <w:r w:rsidRPr="007C2764">
        <w:rPr>
          <w:rFonts w:eastAsia="Times New Roman" w:cstheme="minorHAnsi"/>
          <w:color w:val="000000"/>
          <w:lang w:val="en-AU" w:eastAsia="en-AU"/>
        </w:rPr>
        <w:t>) method.</w:t>
      </w:r>
    </w:p>
    <w:p w14:paraId="4B2184B2" w14:textId="77777777" w:rsidR="007C2764" w:rsidRPr="007C2764" w:rsidRDefault="007C2764" w:rsidP="007C2764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spell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readyState</w:t>
      </w:r>
      <w:proofErr w:type="spell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 xml:space="preserve"> = 1</w:t>
      </w:r>
      <w:r w:rsidRPr="007C2764">
        <w:rPr>
          <w:rFonts w:eastAsia="Times New Roman" w:cstheme="minorHAnsi"/>
          <w:color w:val="000000"/>
          <w:lang w:val="en-AU" w:eastAsia="en-AU"/>
        </w:rPr>
        <w:t xml:space="preserve"> After you have called the </w:t>
      </w:r>
      <w:proofErr w:type="gramStart"/>
      <w:r w:rsidRPr="007C2764">
        <w:rPr>
          <w:rFonts w:eastAsia="Times New Roman" w:cstheme="minorHAnsi"/>
          <w:color w:val="000000"/>
          <w:lang w:val="en-AU" w:eastAsia="en-AU"/>
        </w:rPr>
        <w:t>open(</w:t>
      </w:r>
      <w:proofErr w:type="gramEnd"/>
      <w:r w:rsidRPr="007C2764">
        <w:rPr>
          <w:rFonts w:eastAsia="Times New Roman" w:cstheme="minorHAnsi"/>
          <w:color w:val="000000"/>
          <w:lang w:val="en-AU" w:eastAsia="en-AU"/>
        </w:rPr>
        <w:t>) method, but before you have called send().</w:t>
      </w:r>
    </w:p>
    <w:p w14:paraId="5FEC72B5" w14:textId="77777777" w:rsidR="007C2764" w:rsidRPr="007C2764" w:rsidRDefault="007C2764" w:rsidP="007C2764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spell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readyState</w:t>
      </w:r>
      <w:proofErr w:type="spell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 xml:space="preserve"> = 2</w:t>
      </w:r>
      <w:r w:rsidRPr="007C2764">
        <w:rPr>
          <w:rFonts w:eastAsia="Times New Roman" w:cstheme="minorHAnsi"/>
          <w:color w:val="000000"/>
          <w:lang w:val="en-AU" w:eastAsia="en-AU"/>
        </w:rPr>
        <w:t xml:space="preserve"> After you have called </w:t>
      </w:r>
      <w:proofErr w:type="gramStart"/>
      <w:r w:rsidRPr="007C2764">
        <w:rPr>
          <w:rFonts w:eastAsia="Times New Roman" w:cstheme="minorHAnsi"/>
          <w:color w:val="000000"/>
          <w:lang w:val="en-AU" w:eastAsia="en-AU"/>
        </w:rPr>
        <w:t>send(</w:t>
      </w:r>
      <w:proofErr w:type="gramEnd"/>
      <w:r w:rsidRPr="007C2764">
        <w:rPr>
          <w:rFonts w:eastAsia="Times New Roman" w:cstheme="minorHAnsi"/>
          <w:color w:val="000000"/>
          <w:lang w:val="en-AU" w:eastAsia="en-AU"/>
        </w:rPr>
        <w:t>).</w:t>
      </w:r>
    </w:p>
    <w:p w14:paraId="0CF985FD" w14:textId="77777777" w:rsidR="007C2764" w:rsidRPr="007C2764" w:rsidRDefault="007C2764" w:rsidP="007C2764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spell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readyState</w:t>
      </w:r>
      <w:proofErr w:type="spell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 xml:space="preserve"> = 3</w:t>
      </w:r>
      <w:r w:rsidRPr="007C2764">
        <w:rPr>
          <w:rFonts w:eastAsia="Times New Roman" w:cstheme="minorHAnsi"/>
          <w:color w:val="000000"/>
          <w:lang w:val="en-AU" w:eastAsia="en-AU"/>
        </w:rPr>
        <w:t> After the browser has established a communication with the server, but before the server has completed the response.</w:t>
      </w:r>
    </w:p>
    <w:p w14:paraId="5B95F487" w14:textId="77777777" w:rsidR="007C2764" w:rsidRPr="007C2764" w:rsidRDefault="007C2764" w:rsidP="007C2764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spell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readyState</w:t>
      </w:r>
      <w:proofErr w:type="spellEnd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 xml:space="preserve"> = 4</w:t>
      </w:r>
      <w:r w:rsidRPr="007C2764">
        <w:rPr>
          <w:rFonts w:eastAsia="Times New Roman" w:cstheme="minorHAnsi"/>
          <w:color w:val="000000"/>
          <w:lang w:val="en-AU" w:eastAsia="en-AU"/>
        </w:rPr>
        <w:t> After the request has been completed, and the response data has been completely received from the server.</w:t>
      </w:r>
    </w:p>
    <w:p w14:paraId="22D2D309" w14:textId="77777777" w:rsidR="007C2764" w:rsidRPr="007C2764" w:rsidRDefault="007C2764" w:rsidP="007C2764">
      <w:pPr>
        <w:numPr>
          <w:ilvl w:val="0"/>
          <w:numId w:val="36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spell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responseText</w:t>
      </w:r>
      <w:proofErr w:type="spellEnd"/>
    </w:p>
    <w:p w14:paraId="0CF6BAA4" w14:textId="77777777" w:rsidR="007C2764" w:rsidRPr="007C2764" w:rsidRDefault="007C2764" w:rsidP="007C2764">
      <w:p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C2764">
        <w:rPr>
          <w:rFonts w:eastAsia="Times New Roman" w:cstheme="minorHAnsi"/>
          <w:color w:val="000000"/>
          <w:lang w:val="en-AU" w:eastAsia="en-AU"/>
        </w:rPr>
        <w:t>Returns the response as a string.</w:t>
      </w:r>
    </w:p>
    <w:p w14:paraId="7062EC28" w14:textId="77777777" w:rsidR="007C2764" w:rsidRPr="007C2764" w:rsidRDefault="007C2764" w:rsidP="007C2764">
      <w:pPr>
        <w:numPr>
          <w:ilvl w:val="0"/>
          <w:numId w:val="36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spell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responseXML</w:t>
      </w:r>
      <w:proofErr w:type="spellEnd"/>
    </w:p>
    <w:p w14:paraId="1E0ABEC8" w14:textId="77777777" w:rsidR="007C2764" w:rsidRPr="007C2764" w:rsidRDefault="007C2764" w:rsidP="007C2764">
      <w:p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C2764">
        <w:rPr>
          <w:rFonts w:eastAsia="Times New Roman" w:cstheme="minorHAnsi"/>
          <w:color w:val="000000"/>
          <w:lang w:val="en-AU" w:eastAsia="en-AU"/>
        </w:rPr>
        <w:t>Returns the response as XML. This property returns an XML document object, which can be examined and parsed using the W3C DOM node tree methods and properties.</w:t>
      </w:r>
    </w:p>
    <w:p w14:paraId="1D45C910" w14:textId="77777777" w:rsidR="007C2764" w:rsidRPr="007C2764" w:rsidRDefault="007C2764" w:rsidP="007C2764">
      <w:pPr>
        <w:numPr>
          <w:ilvl w:val="0"/>
          <w:numId w:val="36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status</w:t>
      </w:r>
    </w:p>
    <w:p w14:paraId="193F2C74" w14:textId="77777777" w:rsidR="007C2764" w:rsidRPr="007C2764" w:rsidRDefault="007C2764" w:rsidP="007C2764">
      <w:p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C2764">
        <w:rPr>
          <w:rFonts w:eastAsia="Times New Roman" w:cstheme="minorHAnsi"/>
          <w:color w:val="000000"/>
          <w:lang w:val="en-AU" w:eastAsia="en-AU"/>
        </w:rPr>
        <w:t>Returns the status as a number (e.g., 404 for "Not Found" and 200 for "OK").</w:t>
      </w:r>
    </w:p>
    <w:p w14:paraId="2799161D" w14:textId="77777777" w:rsidR="007C2764" w:rsidRPr="007C2764" w:rsidRDefault="007C2764" w:rsidP="007C2764">
      <w:pPr>
        <w:numPr>
          <w:ilvl w:val="0"/>
          <w:numId w:val="36"/>
        </w:num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proofErr w:type="spellStart"/>
      <w:r w:rsidRPr="007C2764">
        <w:rPr>
          <w:rFonts w:eastAsia="Times New Roman" w:cstheme="minorHAnsi"/>
          <w:b/>
          <w:bCs/>
          <w:color w:val="000000"/>
          <w:lang w:val="en-AU" w:eastAsia="en-AU"/>
        </w:rPr>
        <w:t>statusText</w:t>
      </w:r>
      <w:proofErr w:type="spellEnd"/>
    </w:p>
    <w:p w14:paraId="36F22450" w14:textId="77777777" w:rsidR="007C2764" w:rsidRPr="007C2764" w:rsidRDefault="007C2764" w:rsidP="007C2764">
      <w:pPr>
        <w:spacing w:before="120" w:after="144"/>
        <w:ind w:left="76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7C2764">
        <w:rPr>
          <w:rFonts w:eastAsia="Times New Roman" w:cstheme="minorHAnsi"/>
          <w:color w:val="000000"/>
          <w:lang w:val="en-AU" w:eastAsia="en-AU"/>
        </w:rPr>
        <w:t>Returns the status as a string (e.g., "Not Found" or "OK").</w:t>
      </w:r>
    </w:p>
    <w:p w14:paraId="7E202686" w14:textId="11B35162" w:rsidR="007C2764" w:rsidRDefault="007C2764" w:rsidP="00137CE2">
      <w:pPr>
        <w:pStyle w:val="ListParagraph"/>
        <w:rPr>
          <w:rFonts w:cstheme="minorHAnsi"/>
        </w:rPr>
      </w:pPr>
    </w:p>
    <w:p w14:paraId="2745DE9D" w14:textId="3E7A07D9" w:rsidR="00432F70" w:rsidRDefault="00432F70" w:rsidP="00137CE2">
      <w:pPr>
        <w:pStyle w:val="ListParagraph"/>
        <w:rPr>
          <w:rFonts w:cstheme="minorHAnsi"/>
        </w:rPr>
      </w:pPr>
    </w:p>
    <w:p w14:paraId="4CCE2C05" w14:textId="77777777" w:rsidR="00432F70" w:rsidRP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Create a table using the following command.</w:t>
      </w:r>
    </w:p>
    <w:p w14:paraId="1C7BA77E" w14:textId="77777777" w:rsidR="00432F70" w:rsidRP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b/>
          <w:bCs/>
          <w:color w:val="000000"/>
          <w:lang w:val="en-AU" w:eastAsia="en-AU"/>
        </w:rPr>
        <w:t>NOTE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 − We are assuming you have 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sufficient</w:t>
      </w:r>
      <w:proofErr w:type="gramEnd"/>
      <w:r w:rsidRPr="00432F70">
        <w:rPr>
          <w:rFonts w:eastAsia="Times New Roman" w:cstheme="minorHAnsi"/>
          <w:color w:val="000000"/>
          <w:lang w:val="en-AU" w:eastAsia="en-AU"/>
        </w:rPr>
        <w:t xml:space="preserve"> privilege to perform the following MySQL operations.</w:t>
      </w:r>
    </w:p>
    <w:p w14:paraId="4ED540EC" w14:textId="77777777" w:rsidR="00432F70" w:rsidRPr="00432F70" w:rsidRDefault="00432F70" w:rsidP="00432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432F70">
        <w:rPr>
          <w:rFonts w:eastAsia="Times New Roman" w:cstheme="minorHAnsi"/>
          <w:lang w:val="en-AU" w:eastAsia="en-AU"/>
        </w:rPr>
        <w:t>CREATE TABLE '</w:t>
      </w:r>
      <w:proofErr w:type="spellStart"/>
      <w:r w:rsidRPr="00432F70">
        <w:rPr>
          <w:rFonts w:eastAsia="Times New Roman" w:cstheme="minorHAnsi"/>
          <w:lang w:val="en-AU" w:eastAsia="en-AU"/>
        </w:rPr>
        <w:t>ajax_example</w:t>
      </w:r>
      <w:proofErr w:type="spellEnd"/>
      <w:r w:rsidRPr="00432F70">
        <w:rPr>
          <w:rFonts w:eastAsia="Times New Roman" w:cstheme="minorHAnsi"/>
          <w:lang w:val="en-AU" w:eastAsia="en-AU"/>
        </w:rPr>
        <w:t>' (</w:t>
      </w:r>
    </w:p>
    <w:p w14:paraId="662887C2" w14:textId="77777777" w:rsidR="00432F70" w:rsidRPr="00432F70" w:rsidRDefault="00432F70" w:rsidP="00432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432F70">
        <w:rPr>
          <w:rFonts w:eastAsia="Times New Roman" w:cstheme="minorHAnsi"/>
          <w:lang w:val="en-AU" w:eastAsia="en-AU"/>
        </w:rPr>
        <w:t xml:space="preserve">   'name' </w:t>
      </w:r>
      <w:proofErr w:type="gramStart"/>
      <w:r w:rsidRPr="00432F70">
        <w:rPr>
          <w:rFonts w:eastAsia="Times New Roman" w:cstheme="minorHAnsi"/>
          <w:lang w:val="en-AU" w:eastAsia="en-AU"/>
        </w:rPr>
        <w:t>varchar(</w:t>
      </w:r>
      <w:proofErr w:type="gramEnd"/>
      <w:r w:rsidRPr="00432F70">
        <w:rPr>
          <w:rFonts w:eastAsia="Times New Roman" w:cstheme="minorHAnsi"/>
          <w:lang w:val="en-AU" w:eastAsia="en-AU"/>
        </w:rPr>
        <w:t>50) NOT NULL,</w:t>
      </w:r>
    </w:p>
    <w:p w14:paraId="3BECF824" w14:textId="77777777" w:rsidR="00432F70" w:rsidRPr="00432F70" w:rsidRDefault="00432F70" w:rsidP="00432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432F70">
        <w:rPr>
          <w:rFonts w:eastAsia="Times New Roman" w:cstheme="minorHAnsi"/>
          <w:lang w:val="en-AU" w:eastAsia="en-AU"/>
        </w:rPr>
        <w:t xml:space="preserve">   'age' </w:t>
      </w:r>
      <w:proofErr w:type="gramStart"/>
      <w:r w:rsidRPr="00432F70">
        <w:rPr>
          <w:rFonts w:eastAsia="Times New Roman" w:cstheme="minorHAnsi"/>
          <w:lang w:val="en-AU" w:eastAsia="en-AU"/>
        </w:rPr>
        <w:t>int(</w:t>
      </w:r>
      <w:proofErr w:type="gramEnd"/>
      <w:r w:rsidRPr="00432F70">
        <w:rPr>
          <w:rFonts w:eastAsia="Times New Roman" w:cstheme="minorHAnsi"/>
          <w:lang w:val="en-AU" w:eastAsia="en-AU"/>
        </w:rPr>
        <w:t>11) NOT NULL,</w:t>
      </w:r>
    </w:p>
    <w:p w14:paraId="0CF84EAE" w14:textId="77777777" w:rsidR="00432F70" w:rsidRPr="00432F70" w:rsidRDefault="00432F70" w:rsidP="00432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432F70">
        <w:rPr>
          <w:rFonts w:eastAsia="Times New Roman" w:cstheme="minorHAnsi"/>
          <w:lang w:val="en-AU" w:eastAsia="en-AU"/>
        </w:rPr>
        <w:t xml:space="preserve">   'sex' </w:t>
      </w:r>
      <w:proofErr w:type="gramStart"/>
      <w:r w:rsidRPr="00432F70">
        <w:rPr>
          <w:rFonts w:eastAsia="Times New Roman" w:cstheme="minorHAnsi"/>
          <w:lang w:val="en-AU" w:eastAsia="en-AU"/>
        </w:rPr>
        <w:t>varchar(</w:t>
      </w:r>
      <w:proofErr w:type="gramEnd"/>
      <w:r w:rsidRPr="00432F70">
        <w:rPr>
          <w:rFonts w:eastAsia="Times New Roman" w:cstheme="minorHAnsi"/>
          <w:lang w:val="en-AU" w:eastAsia="en-AU"/>
        </w:rPr>
        <w:t>1) NOT NULL,</w:t>
      </w:r>
    </w:p>
    <w:p w14:paraId="2CEF1545" w14:textId="77777777" w:rsidR="00432F70" w:rsidRPr="00432F70" w:rsidRDefault="00432F70" w:rsidP="00432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432F70">
        <w:rPr>
          <w:rFonts w:eastAsia="Times New Roman" w:cstheme="minorHAnsi"/>
          <w:lang w:val="en-AU" w:eastAsia="en-AU"/>
        </w:rPr>
        <w:t xml:space="preserve">   'wpm' </w:t>
      </w:r>
      <w:proofErr w:type="gramStart"/>
      <w:r w:rsidRPr="00432F70">
        <w:rPr>
          <w:rFonts w:eastAsia="Times New Roman" w:cstheme="minorHAnsi"/>
          <w:lang w:val="en-AU" w:eastAsia="en-AU"/>
        </w:rPr>
        <w:t>int(</w:t>
      </w:r>
      <w:proofErr w:type="gramEnd"/>
      <w:r w:rsidRPr="00432F70">
        <w:rPr>
          <w:rFonts w:eastAsia="Times New Roman" w:cstheme="minorHAnsi"/>
          <w:lang w:val="en-AU" w:eastAsia="en-AU"/>
        </w:rPr>
        <w:t>11) NOT NULL,</w:t>
      </w:r>
    </w:p>
    <w:p w14:paraId="6B0FCA69" w14:textId="77777777" w:rsidR="00432F70" w:rsidRPr="00432F70" w:rsidRDefault="00432F70" w:rsidP="00432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432F70">
        <w:rPr>
          <w:rFonts w:eastAsia="Times New Roman" w:cstheme="minorHAnsi"/>
          <w:lang w:val="en-AU" w:eastAsia="en-AU"/>
        </w:rPr>
        <w:t xml:space="preserve">   PRIMARY </w:t>
      </w:r>
      <w:proofErr w:type="gramStart"/>
      <w:r w:rsidRPr="00432F70">
        <w:rPr>
          <w:rFonts w:eastAsia="Times New Roman" w:cstheme="minorHAnsi"/>
          <w:lang w:val="en-AU" w:eastAsia="en-AU"/>
        </w:rPr>
        <w:t>KEY  (</w:t>
      </w:r>
      <w:proofErr w:type="gramEnd"/>
      <w:r w:rsidRPr="00432F70">
        <w:rPr>
          <w:rFonts w:eastAsia="Times New Roman" w:cstheme="minorHAnsi"/>
          <w:lang w:val="en-AU" w:eastAsia="en-AU"/>
        </w:rPr>
        <w:t>'name')</w:t>
      </w:r>
    </w:p>
    <w:p w14:paraId="57D50FE2" w14:textId="77777777" w:rsidR="00432F70" w:rsidRPr="00432F70" w:rsidRDefault="00432F70" w:rsidP="00432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432F70">
        <w:rPr>
          <w:rFonts w:eastAsia="Times New Roman" w:cstheme="minorHAnsi"/>
          <w:lang w:val="en-AU" w:eastAsia="en-AU"/>
        </w:rPr>
        <w:t xml:space="preserve">) </w:t>
      </w:r>
    </w:p>
    <w:p w14:paraId="23CF471E" w14:textId="77777777" w:rsidR="00432F70" w:rsidRP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Now dump the following data into this table using the following SQL statements −</w:t>
      </w:r>
    </w:p>
    <w:p w14:paraId="61E80098" w14:textId="77777777" w:rsidR="00432F70" w:rsidRPr="00432F70" w:rsidRDefault="00432F70" w:rsidP="00432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432F70">
        <w:rPr>
          <w:rFonts w:eastAsia="Times New Roman" w:cstheme="minorHAnsi"/>
          <w:lang w:val="en-AU" w:eastAsia="en-AU"/>
        </w:rPr>
        <w:t>INSERT INTO '</w:t>
      </w:r>
      <w:proofErr w:type="spellStart"/>
      <w:r w:rsidRPr="00432F70">
        <w:rPr>
          <w:rFonts w:eastAsia="Times New Roman" w:cstheme="minorHAnsi"/>
          <w:lang w:val="en-AU" w:eastAsia="en-AU"/>
        </w:rPr>
        <w:t>ajax_example</w:t>
      </w:r>
      <w:proofErr w:type="spellEnd"/>
      <w:r w:rsidRPr="00432F70">
        <w:rPr>
          <w:rFonts w:eastAsia="Times New Roman" w:cstheme="minorHAnsi"/>
          <w:lang w:val="en-AU" w:eastAsia="en-AU"/>
        </w:rPr>
        <w:t>' VALUES ('Jerry', 120, 'm', 20);</w:t>
      </w:r>
    </w:p>
    <w:p w14:paraId="1C6BB7FD" w14:textId="77777777" w:rsidR="00432F70" w:rsidRPr="00432F70" w:rsidRDefault="00432F70" w:rsidP="00432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432F70">
        <w:rPr>
          <w:rFonts w:eastAsia="Times New Roman" w:cstheme="minorHAnsi"/>
          <w:lang w:val="en-AU" w:eastAsia="en-AU"/>
        </w:rPr>
        <w:t>INSERT INTO '</w:t>
      </w:r>
      <w:proofErr w:type="spellStart"/>
      <w:r w:rsidRPr="00432F70">
        <w:rPr>
          <w:rFonts w:eastAsia="Times New Roman" w:cstheme="minorHAnsi"/>
          <w:lang w:val="en-AU" w:eastAsia="en-AU"/>
        </w:rPr>
        <w:t>ajax_example</w:t>
      </w:r>
      <w:proofErr w:type="spellEnd"/>
      <w:r w:rsidRPr="00432F70">
        <w:rPr>
          <w:rFonts w:eastAsia="Times New Roman" w:cstheme="minorHAnsi"/>
          <w:lang w:val="en-AU" w:eastAsia="en-AU"/>
        </w:rPr>
        <w:t>' VALUES ('Regis', 75, 'm', 44);</w:t>
      </w:r>
    </w:p>
    <w:p w14:paraId="6B7E268C" w14:textId="77777777" w:rsidR="00432F70" w:rsidRPr="00432F70" w:rsidRDefault="00432F70" w:rsidP="00432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432F70">
        <w:rPr>
          <w:rFonts w:eastAsia="Times New Roman" w:cstheme="minorHAnsi"/>
          <w:lang w:val="en-AU" w:eastAsia="en-AU"/>
        </w:rPr>
        <w:t>INSERT INTO '</w:t>
      </w:r>
      <w:proofErr w:type="spellStart"/>
      <w:r w:rsidRPr="00432F70">
        <w:rPr>
          <w:rFonts w:eastAsia="Times New Roman" w:cstheme="minorHAnsi"/>
          <w:lang w:val="en-AU" w:eastAsia="en-AU"/>
        </w:rPr>
        <w:t>ajax_example</w:t>
      </w:r>
      <w:proofErr w:type="spellEnd"/>
      <w:r w:rsidRPr="00432F70">
        <w:rPr>
          <w:rFonts w:eastAsia="Times New Roman" w:cstheme="minorHAnsi"/>
          <w:lang w:val="en-AU" w:eastAsia="en-AU"/>
        </w:rPr>
        <w:t>' VALUES ('Frank', 45, 'm', 87);</w:t>
      </w:r>
    </w:p>
    <w:p w14:paraId="6199A731" w14:textId="77777777" w:rsidR="00432F70" w:rsidRPr="00432F70" w:rsidRDefault="00432F70" w:rsidP="00432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432F70">
        <w:rPr>
          <w:rFonts w:eastAsia="Times New Roman" w:cstheme="minorHAnsi"/>
          <w:lang w:val="en-AU" w:eastAsia="en-AU"/>
        </w:rPr>
        <w:t>INSERT INTO '</w:t>
      </w:r>
      <w:proofErr w:type="spellStart"/>
      <w:r w:rsidRPr="00432F70">
        <w:rPr>
          <w:rFonts w:eastAsia="Times New Roman" w:cstheme="minorHAnsi"/>
          <w:lang w:val="en-AU" w:eastAsia="en-AU"/>
        </w:rPr>
        <w:t>ajax_example</w:t>
      </w:r>
      <w:proofErr w:type="spellEnd"/>
      <w:r w:rsidRPr="00432F70">
        <w:rPr>
          <w:rFonts w:eastAsia="Times New Roman" w:cstheme="minorHAnsi"/>
          <w:lang w:val="en-AU" w:eastAsia="en-AU"/>
        </w:rPr>
        <w:t>' VALUES ('Jill', 22, 'f', 72);</w:t>
      </w:r>
    </w:p>
    <w:p w14:paraId="5EAFF703" w14:textId="77777777" w:rsidR="00432F70" w:rsidRPr="00432F70" w:rsidRDefault="00432F70" w:rsidP="00432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432F70">
        <w:rPr>
          <w:rFonts w:eastAsia="Times New Roman" w:cstheme="minorHAnsi"/>
          <w:lang w:val="en-AU" w:eastAsia="en-AU"/>
        </w:rPr>
        <w:t>INSERT INTO '</w:t>
      </w:r>
      <w:proofErr w:type="spellStart"/>
      <w:r w:rsidRPr="00432F70">
        <w:rPr>
          <w:rFonts w:eastAsia="Times New Roman" w:cstheme="minorHAnsi"/>
          <w:lang w:val="en-AU" w:eastAsia="en-AU"/>
        </w:rPr>
        <w:t>ajax_example</w:t>
      </w:r>
      <w:proofErr w:type="spellEnd"/>
      <w:r w:rsidRPr="00432F70">
        <w:rPr>
          <w:rFonts w:eastAsia="Times New Roman" w:cstheme="minorHAnsi"/>
          <w:lang w:val="en-AU" w:eastAsia="en-AU"/>
        </w:rPr>
        <w:t>' VALUES ('Tracy', 27, 'f', 0);</w:t>
      </w:r>
    </w:p>
    <w:p w14:paraId="1FA423BB" w14:textId="77777777" w:rsidR="00432F70" w:rsidRPr="00432F70" w:rsidRDefault="00432F70" w:rsidP="00432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432F70">
        <w:rPr>
          <w:rFonts w:eastAsia="Times New Roman" w:cstheme="minorHAnsi"/>
          <w:lang w:val="en-AU" w:eastAsia="en-AU"/>
        </w:rPr>
        <w:t>INSERT INTO '</w:t>
      </w:r>
      <w:proofErr w:type="spellStart"/>
      <w:r w:rsidRPr="00432F70">
        <w:rPr>
          <w:rFonts w:eastAsia="Times New Roman" w:cstheme="minorHAnsi"/>
          <w:lang w:val="en-AU" w:eastAsia="en-AU"/>
        </w:rPr>
        <w:t>ajax_example</w:t>
      </w:r>
      <w:proofErr w:type="spellEnd"/>
      <w:r w:rsidRPr="00432F70">
        <w:rPr>
          <w:rFonts w:eastAsia="Times New Roman" w:cstheme="minorHAnsi"/>
          <w:lang w:val="en-AU" w:eastAsia="en-AU"/>
        </w:rPr>
        <w:t>' VALUES ('Julie', 35, 'f', 90);</w:t>
      </w:r>
    </w:p>
    <w:p w14:paraId="76FB7726" w14:textId="77777777" w:rsidR="00432F70" w:rsidRPr="00432F70" w:rsidRDefault="00432F70" w:rsidP="00432F70">
      <w:pPr>
        <w:spacing w:before="100" w:beforeAutospacing="1" w:after="100" w:afterAutospacing="1"/>
        <w:outlineLvl w:val="1"/>
        <w:rPr>
          <w:rFonts w:eastAsia="Times New Roman" w:cstheme="minorHAnsi"/>
          <w:lang w:val="en-AU" w:eastAsia="en-AU"/>
        </w:rPr>
      </w:pPr>
      <w:proofErr w:type="gramStart"/>
      <w:r w:rsidRPr="00432F70">
        <w:rPr>
          <w:rFonts w:eastAsia="Times New Roman" w:cstheme="minorHAnsi"/>
          <w:lang w:val="en-AU" w:eastAsia="en-AU"/>
        </w:rPr>
        <w:t>Client Side</w:t>
      </w:r>
      <w:proofErr w:type="gramEnd"/>
      <w:r w:rsidRPr="00432F70">
        <w:rPr>
          <w:rFonts w:eastAsia="Times New Roman" w:cstheme="minorHAnsi"/>
          <w:lang w:val="en-AU" w:eastAsia="en-AU"/>
        </w:rPr>
        <w:t xml:space="preserve"> HTML File</w:t>
      </w:r>
    </w:p>
    <w:p w14:paraId="2816F22E" w14:textId="77777777" w:rsidR="00432F70" w:rsidRP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lastRenderedPageBreak/>
        <w:t xml:space="preserve">Now let us have our 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client side</w:t>
      </w:r>
      <w:proofErr w:type="gramEnd"/>
      <w:r w:rsidRPr="00432F70">
        <w:rPr>
          <w:rFonts w:eastAsia="Times New Roman" w:cstheme="minorHAnsi"/>
          <w:color w:val="000000"/>
          <w:lang w:val="en-AU" w:eastAsia="en-AU"/>
        </w:rPr>
        <w:t xml:space="preserve"> HTML file, which is ajax.html, and it will have the following code −</w:t>
      </w:r>
    </w:p>
    <w:p w14:paraId="13558E7A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88"/>
          <w:lang w:val="en-AU" w:eastAsia="en-AU"/>
        </w:rPr>
        <w:t>&lt;html&gt;</w:t>
      </w:r>
    </w:p>
    <w:p w14:paraId="5447A7E6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432F70">
        <w:rPr>
          <w:rFonts w:eastAsia="Times New Roman" w:cstheme="minorHAnsi"/>
          <w:color w:val="000088"/>
          <w:lang w:val="en-AU" w:eastAsia="en-AU"/>
        </w:rPr>
        <w:t>&lt;body&gt;</w:t>
      </w:r>
    </w:p>
    <w:p w14:paraId="5C010AA1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432F70">
        <w:rPr>
          <w:rFonts w:eastAsia="Times New Roman" w:cstheme="minorHAnsi"/>
          <w:color w:val="000088"/>
          <w:lang w:val="en-AU" w:eastAsia="en-AU"/>
        </w:rPr>
        <w:t>&lt;script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0066"/>
          <w:lang w:val="en-AU" w:eastAsia="en-AU"/>
        </w:rPr>
        <w:t>language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javascript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"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0066"/>
          <w:lang w:val="en-AU" w:eastAsia="en-AU"/>
        </w:rPr>
        <w:t>type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"text/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javascript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"</w:t>
      </w:r>
      <w:r w:rsidRPr="00432F70">
        <w:rPr>
          <w:rFonts w:eastAsia="Times New Roman" w:cstheme="minorHAnsi"/>
          <w:color w:val="000088"/>
          <w:lang w:val="en-AU" w:eastAsia="en-AU"/>
        </w:rPr>
        <w:t>&gt;</w:t>
      </w:r>
    </w:p>
    <w:p w14:paraId="2F01A7CB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432F70">
        <w:rPr>
          <w:rFonts w:eastAsia="Times New Roman" w:cstheme="minorHAnsi"/>
          <w:color w:val="666600"/>
          <w:lang w:val="en-AU" w:eastAsia="en-AU"/>
        </w:rPr>
        <w:t>&lt;!--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</w:p>
    <w:p w14:paraId="6D8EE066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432F70">
        <w:rPr>
          <w:rFonts w:eastAsia="Times New Roman" w:cstheme="minorHAnsi"/>
          <w:color w:val="880000"/>
          <w:lang w:val="en-AU" w:eastAsia="en-AU"/>
        </w:rPr>
        <w:t>//Browser Support Code</w:t>
      </w:r>
    </w:p>
    <w:p w14:paraId="1D43981A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432F70">
        <w:rPr>
          <w:rFonts w:eastAsia="Times New Roman" w:cstheme="minorHAnsi"/>
          <w:color w:val="000088"/>
          <w:lang w:val="en-AU" w:eastAsia="en-AU"/>
        </w:rPr>
        <w:t>function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ajaxFunction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)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{</w:t>
      </w:r>
    </w:p>
    <w:p w14:paraId="452ED86A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432F70">
        <w:rPr>
          <w:rFonts w:eastAsia="Times New Roman" w:cstheme="minorHAnsi"/>
          <w:color w:val="000088"/>
          <w:lang w:val="en-AU" w:eastAsia="en-AU"/>
        </w:rPr>
        <w:t>var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ajaxRequest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;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 </w:t>
      </w:r>
      <w:r w:rsidRPr="00432F70">
        <w:rPr>
          <w:rFonts w:eastAsia="Times New Roman" w:cstheme="minorHAnsi"/>
          <w:color w:val="880000"/>
          <w:lang w:val="en-AU" w:eastAsia="en-AU"/>
        </w:rPr>
        <w:t>/</w:t>
      </w:r>
      <w:proofErr w:type="gramEnd"/>
      <w:r w:rsidRPr="00432F70">
        <w:rPr>
          <w:rFonts w:eastAsia="Times New Roman" w:cstheme="minorHAnsi"/>
          <w:color w:val="880000"/>
          <w:lang w:val="en-AU" w:eastAsia="en-AU"/>
        </w:rPr>
        <w:t>/ The variable that makes Ajax possible!</w:t>
      </w:r>
    </w:p>
    <w:p w14:paraId="3131327A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</w:p>
    <w:p w14:paraId="476A2F3D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432F70">
        <w:rPr>
          <w:rFonts w:eastAsia="Times New Roman" w:cstheme="minorHAnsi"/>
          <w:color w:val="000088"/>
          <w:lang w:val="en-AU" w:eastAsia="en-AU"/>
        </w:rPr>
        <w:t>try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{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       </w:t>
      </w:r>
    </w:p>
    <w:p w14:paraId="4FA3047C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</w:t>
      </w:r>
      <w:r w:rsidRPr="00432F70">
        <w:rPr>
          <w:rFonts w:eastAsia="Times New Roman" w:cstheme="minorHAnsi"/>
          <w:color w:val="880000"/>
          <w:lang w:val="en-AU" w:eastAsia="en-AU"/>
        </w:rPr>
        <w:t>// Opera 8.0+, Firefox, Safari</w:t>
      </w:r>
    </w:p>
    <w:p w14:paraId="3BEFF445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ajaxRequest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new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432F70">
        <w:rPr>
          <w:rFonts w:eastAsia="Times New Roman" w:cstheme="minorHAnsi"/>
          <w:color w:val="660066"/>
          <w:lang w:val="en-AU" w:eastAsia="en-AU"/>
        </w:rPr>
        <w:t>XMLHttpRequest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);</w:t>
      </w:r>
    </w:p>
    <w:p w14:paraId="7F7AD221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432F70">
        <w:rPr>
          <w:rFonts w:eastAsia="Times New Roman" w:cstheme="minorHAnsi"/>
          <w:color w:val="666600"/>
          <w:lang w:val="en-AU" w:eastAsia="en-AU"/>
        </w:rPr>
        <w:t>}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catch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(</w:t>
      </w:r>
      <w:r w:rsidRPr="00432F70">
        <w:rPr>
          <w:rFonts w:eastAsia="Times New Roman" w:cstheme="minorHAnsi"/>
          <w:color w:val="000000"/>
          <w:lang w:val="en-AU" w:eastAsia="en-AU"/>
        </w:rPr>
        <w:t>e</w:t>
      </w:r>
      <w:r w:rsidRPr="00432F70">
        <w:rPr>
          <w:rFonts w:eastAsia="Times New Roman" w:cstheme="minorHAnsi"/>
          <w:color w:val="666600"/>
          <w:lang w:val="en-AU" w:eastAsia="en-AU"/>
        </w:rPr>
        <w:t>)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{</w:t>
      </w:r>
    </w:p>
    <w:p w14:paraId="25DC3EBD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</w:t>
      </w:r>
    </w:p>
    <w:p w14:paraId="0D5FB127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</w:t>
      </w:r>
      <w:r w:rsidRPr="00432F70">
        <w:rPr>
          <w:rFonts w:eastAsia="Times New Roman" w:cstheme="minorHAnsi"/>
          <w:color w:val="880000"/>
          <w:lang w:val="en-AU" w:eastAsia="en-AU"/>
        </w:rPr>
        <w:t>// Internet Explorer Browsers</w:t>
      </w:r>
    </w:p>
    <w:p w14:paraId="2B1BEC80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</w:t>
      </w:r>
      <w:r w:rsidRPr="00432F70">
        <w:rPr>
          <w:rFonts w:eastAsia="Times New Roman" w:cstheme="minorHAnsi"/>
          <w:color w:val="000088"/>
          <w:lang w:val="en-AU" w:eastAsia="en-AU"/>
        </w:rPr>
        <w:t>try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{</w:t>
      </w:r>
    </w:p>
    <w:p w14:paraId="694CC157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  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ajaxRequest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new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432F70">
        <w:rPr>
          <w:rFonts w:eastAsia="Times New Roman" w:cstheme="minorHAnsi"/>
          <w:color w:val="660066"/>
          <w:lang w:val="en-AU" w:eastAsia="en-AU"/>
        </w:rPr>
        <w:t>ActiveXObject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432F70">
        <w:rPr>
          <w:rFonts w:eastAsia="Times New Roman" w:cstheme="minorHAnsi"/>
          <w:color w:val="008800"/>
          <w:lang w:val="en-AU" w:eastAsia="en-AU"/>
        </w:rPr>
        <w:t>"Msxml2.XMLHTTP"</w:t>
      </w:r>
      <w:r w:rsidRPr="00432F70">
        <w:rPr>
          <w:rFonts w:eastAsia="Times New Roman" w:cstheme="minorHAnsi"/>
          <w:color w:val="666600"/>
          <w:lang w:val="en-AU" w:eastAsia="en-AU"/>
        </w:rPr>
        <w:t>);</w:t>
      </w:r>
    </w:p>
    <w:p w14:paraId="40A21473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</w:t>
      </w:r>
      <w:r w:rsidRPr="00432F70">
        <w:rPr>
          <w:rFonts w:eastAsia="Times New Roman" w:cstheme="minorHAnsi"/>
          <w:color w:val="666600"/>
          <w:lang w:val="en-AU" w:eastAsia="en-AU"/>
        </w:rPr>
        <w:t>}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catch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(</w:t>
      </w:r>
      <w:r w:rsidRPr="00432F70">
        <w:rPr>
          <w:rFonts w:eastAsia="Times New Roman" w:cstheme="minorHAnsi"/>
          <w:color w:val="000000"/>
          <w:lang w:val="en-AU" w:eastAsia="en-AU"/>
        </w:rPr>
        <w:t>e</w:t>
      </w:r>
      <w:r w:rsidRPr="00432F70">
        <w:rPr>
          <w:rFonts w:eastAsia="Times New Roman" w:cstheme="minorHAnsi"/>
          <w:color w:val="666600"/>
          <w:lang w:val="en-AU" w:eastAsia="en-AU"/>
        </w:rPr>
        <w:t>)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{</w:t>
      </w:r>
    </w:p>
    <w:p w14:paraId="24F7648F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   </w:t>
      </w:r>
    </w:p>
    <w:p w14:paraId="41D98130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   </w:t>
      </w:r>
      <w:r w:rsidRPr="00432F70">
        <w:rPr>
          <w:rFonts w:eastAsia="Times New Roman" w:cstheme="minorHAnsi"/>
          <w:color w:val="000088"/>
          <w:lang w:val="en-AU" w:eastAsia="en-AU"/>
        </w:rPr>
        <w:t>try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{</w:t>
      </w:r>
    </w:p>
    <w:p w14:paraId="503DF3F7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     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ajaxRequest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new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432F70">
        <w:rPr>
          <w:rFonts w:eastAsia="Times New Roman" w:cstheme="minorHAnsi"/>
          <w:color w:val="660066"/>
          <w:lang w:val="en-AU" w:eastAsia="en-AU"/>
        </w:rPr>
        <w:t>ActiveXObject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432F70">
        <w:rPr>
          <w:rFonts w:eastAsia="Times New Roman" w:cstheme="minorHAnsi"/>
          <w:color w:val="008800"/>
          <w:lang w:val="en-AU" w:eastAsia="en-AU"/>
        </w:rPr>
        <w:t>"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Microsoft.XMLHTTP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"</w:t>
      </w:r>
      <w:r w:rsidRPr="00432F70">
        <w:rPr>
          <w:rFonts w:eastAsia="Times New Roman" w:cstheme="minorHAnsi"/>
          <w:color w:val="666600"/>
          <w:lang w:val="en-AU" w:eastAsia="en-AU"/>
        </w:rPr>
        <w:t>);</w:t>
      </w:r>
    </w:p>
    <w:p w14:paraId="73C5294A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   </w:t>
      </w:r>
      <w:r w:rsidRPr="00432F70">
        <w:rPr>
          <w:rFonts w:eastAsia="Times New Roman" w:cstheme="minorHAnsi"/>
          <w:color w:val="666600"/>
          <w:lang w:val="en-AU" w:eastAsia="en-AU"/>
        </w:rPr>
        <w:t>}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catch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(</w:t>
      </w:r>
      <w:r w:rsidRPr="00432F70">
        <w:rPr>
          <w:rFonts w:eastAsia="Times New Roman" w:cstheme="minorHAnsi"/>
          <w:color w:val="000000"/>
          <w:lang w:val="en-AU" w:eastAsia="en-AU"/>
        </w:rPr>
        <w:t>e</w:t>
      </w:r>
      <w:r w:rsidRPr="00432F70">
        <w:rPr>
          <w:rFonts w:eastAsia="Times New Roman" w:cstheme="minorHAnsi"/>
          <w:color w:val="666600"/>
          <w:lang w:val="en-AU" w:eastAsia="en-AU"/>
        </w:rPr>
        <w:t>)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{</w:t>
      </w:r>
    </w:p>
    <w:p w14:paraId="6DCDDE90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      </w:t>
      </w:r>
      <w:r w:rsidRPr="00432F70">
        <w:rPr>
          <w:rFonts w:eastAsia="Times New Roman" w:cstheme="minorHAnsi"/>
          <w:color w:val="880000"/>
          <w:lang w:val="en-AU" w:eastAsia="en-AU"/>
        </w:rPr>
        <w:t>// Something went wrong</w:t>
      </w:r>
    </w:p>
    <w:p w14:paraId="0DE01CB2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      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alert</w:t>
      </w:r>
      <w:r w:rsidRPr="00432F70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432F70">
        <w:rPr>
          <w:rFonts w:eastAsia="Times New Roman" w:cstheme="minorHAnsi"/>
          <w:color w:val="008800"/>
          <w:lang w:val="en-AU" w:eastAsia="en-AU"/>
        </w:rPr>
        <w:t>"Your browser broke!"</w:t>
      </w:r>
      <w:r w:rsidRPr="00432F70">
        <w:rPr>
          <w:rFonts w:eastAsia="Times New Roman" w:cstheme="minorHAnsi"/>
          <w:color w:val="666600"/>
          <w:lang w:val="en-AU" w:eastAsia="en-AU"/>
        </w:rPr>
        <w:t>);</w:t>
      </w:r>
    </w:p>
    <w:p w14:paraId="69B99F2B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      </w:t>
      </w:r>
      <w:r w:rsidRPr="00432F70">
        <w:rPr>
          <w:rFonts w:eastAsia="Times New Roman" w:cstheme="minorHAnsi"/>
          <w:color w:val="000088"/>
          <w:lang w:val="en-AU" w:eastAsia="en-AU"/>
        </w:rPr>
        <w:t>return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false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111C31E8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   </w:t>
      </w:r>
      <w:r w:rsidRPr="00432F70">
        <w:rPr>
          <w:rFonts w:eastAsia="Times New Roman" w:cstheme="minorHAnsi"/>
          <w:color w:val="666600"/>
          <w:lang w:val="en-AU" w:eastAsia="en-AU"/>
        </w:rPr>
        <w:t>}</w:t>
      </w:r>
    </w:p>
    <w:p w14:paraId="01B3395F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</w:t>
      </w:r>
      <w:r w:rsidRPr="00432F70">
        <w:rPr>
          <w:rFonts w:eastAsia="Times New Roman" w:cstheme="minorHAnsi"/>
          <w:color w:val="666600"/>
          <w:lang w:val="en-AU" w:eastAsia="en-AU"/>
        </w:rPr>
        <w:t>}</w:t>
      </w:r>
    </w:p>
    <w:p w14:paraId="53ACABCE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432F70">
        <w:rPr>
          <w:rFonts w:eastAsia="Times New Roman" w:cstheme="minorHAnsi"/>
          <w:color w:val="666600"/>
          <w:lang w:val="en-AU" w:eastAsia="en-AU"/>
        </w:rPr>
        <w:t>}</w:t>
      </w:r>
    </w:p>
    <w:p w14:paraId="2247E3D1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</w:p>
    <w:p w14:paraId="3AFB9B93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432F70">
        <w:rPr>
          <w:rFonts w:eastAsia="Times New Roman" w:cstheme="minorHAnsi"/>
          <w:color w:val="880000"/>
          <w:lang w:val="en-AU" w:eastAsia="en-AU"/>
        </w:rPr>
        <w:t>// Create a function that will receive data</w:t>
      </w:r>
    </w:p>
    <w:p w14:paraId="618C174A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432F70">
        <w:rPr>
          <w:rFonts w:eastAsia="Times New Roman" w:cstheme="minorHAnsi"/>
          <w:color w:val="880000"/>
          <w:lang w:val="en-AU" w:eastAsia="en-AU"/>
        </w:rPr>
        <w:t>// sent from the server and will update</w:t>
      </w:r>
    </w:p>
    <w:p w14:paraId="56665742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432F70">
        <w:rPr>
          <w:rFonts w:eastAsia="Times New Roman" w:cstheme="minorHAnsi"/>
          <w:color w:val="880000"/>
          <w:lang w:val="en-AU" w:eastAsia="en-AU"/>
        </w:rPr>
        <w:t>// div section in the same page.</w:t>
      </w:r>
    </w:p>
    <w:p w14:paraId="2F2E75F7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ajaxRequest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r w:rsidRPr="00432F70">
        <w:rPr>
          <w:rFonts w:eastAsia="Times New Roman" w:cstheme="minorHAnsi"/>
          <w:color w:val="000000"/>
          <w:lang w:val="en-AU" w:eastAsia="en-AU"/>
        </w:rPr>
        <w:t>onreadystatechange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gramStart"/>
      <w:r w:rsidRPr="00432F70">
        <w:rPr>
          <w:rFonts w:eastAsia="Times New Roman" w:cstheme="minorHAnsi"/>
          <w:color w:val="000088"/>
          <w:lang w:val="en-AU" w:eastAsia="en-AU"/>
        </w:rPr>
        <w:t>function</w:t>
      </w:r>
      <w:r w:rsidRPr="00432F70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)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{</w:t>
      </w:r>
    </w:p>
    <w:p w14:paraId="2470494B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</w:p>
    <w:p w14:paraId="02B87D72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</w:t>
      </w:r>
      <w:proofErr w:type="gramStart"/>
      <w:r w:rsidRPr="00432F70">
        <w:rPr>
          <w:rFonts w:eastAsia="Times New Roman" w:cstheme="minorHAnsi"/>
          <w:color w:val="000088"/>
          <w:lang w:val="en-AU" w:eastAsia="en-AU"/>
        </w:rPr>
        <w:t>if</w:t>
      </w:r>
      <w:r w:rsidRPr="00432F70">
        <w:rPr>
          <w:rFonts w:eastAsia="Times New Roman" w:cstheme="minorHAnsi"/>
          <w:color w:val="666600"/>
          <w:lang w:val="en-AU" w:eastAsia="en-AU"/>
        </w:rPr>
        <w:t>(</w:t>
      </w:r>
      <w:proofErr w:type="spellStart"/>
      <w:proofErr w:type="gramEnd"/>
      <w:r w:rsidRPr="00432F70">
        <w:rPr>
          <w:rFonts w:eastAsia="Times New Roman" w:cstheme="minorHAnsi"/>
          <w:color w:val="000000"/>
          <w:lang w:val="en-AU" w:eastAsia="en-AU"/>
        </w:rPr>
        <w:t>ajaxRequest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r w:rsidRPr="00432F70">
        <w:rPr>
          <w:rFonts w:eastAsia="Times New Roman" w:cstheme="minorHAnsi"/>
          <w:color w:val="000000"/>
          <w:lang w:val="en-AU" w:eastAsia="en-AU"/>
        </w:rPr>
        <w:t>readyState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6666"/>
          <w:lang w:val="en-AU" w:eastAsia="en-AU"/>
        </w:rPr>
        <w:t>4</w:t>
      </w:r>
      <w:r w:rsidRPr="00432F70">
        <w:rPr>
          <w:rFonts w:eastAsia="Times New Roman" w:cstheme="minorHAnsi"/>
          <w:color w:val="666600"/>
          <w:lang w:val="en-AU" w:eastAsia="en-AU"/>
        </w:rPr>
        <w:t>)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{</w:t>
      </w:r>
    </w:p>
    <w:p w14:paraId="7AB11E8E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   </w:t>
      </w:r>
      <w:r w:rsidRPr="00432F70">
        <w:rPr>
          <w:rFonts w:eastAsia="Times New Roman" w:cstheme="minorHAnsi"/>
          <w:color w:val="000088"/>
          <w:lang w:val="en-AU" w:eastAsia="en-AU"/>
        </w:rPr>
        <w:t>var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ajaxDisplay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document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r w:rsidRPr="00432F70">
        <w:rPr>
          <w:rFonts w:eastAsia="Times New Roman" w:cstheme="minorHAnsi"/>
          <w:color w:val="000000"/>
          <w:lang w:val="en-AU" w:eastAsia="en-AU"/>
        </w:rPr>
        <w:t>getElementById</w:t>
      </w:r>
      <w:proofErr w:type="spellEnd"/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(</w:t>
      </w:r>
      <w:r w:rsidRPr="00432F70">
        <w:rPr>
          <w:rFonts w:eastAsia="Times New Roman" w:cstheme="minorHAnsi"/>
          <w:color w:val="008800"/>
          <w:lang w:val="en-AU" w:eastAsia="en-AU"/>
        </w:rPr>
        <w:t>'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ajaxDiv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'</w:t>
      </w:r>
      <w:r w:rsidRPr="00432F70">
        <w:rPr>
          <w:rFonts w:eastAsia="Times New Roman" w:cstheme="minorHAnsi"/>
          <w:color w:val="666600"/>
          <w:lang w:val="en-AU" w:eastAsia="en-AU"/>
        </w:rPr>
        <w:t>);</w:t>
      </w:r>
    </w:p>
    <w:p w14:paraId="77EE2ADE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  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ajaxDisplay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r w:rsidRPr="00432F70">
        <w:rPr>
          <w:rFonts w:eastAsia="Times New Roman" w:cstheme="minorHAnsi"/>
          <w:color w:val="000000"/>
          <w:lang w:val="en-AU" w:eastAsia="en-AU"/>
        </w:rPr>
        <w:t>innerHTML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ajaxRequest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r w:rsidRPr="00432F70">
        <w:rPr>
          <w:rFonts w:eastAsia="Times New Roman" w:cstheme="minorHAnsi"/>
          <w:color w:val="000000"/>
          <w:lang w:val="en-AU" w:eastAsia="en-AU"/>
        </w:rPr>
        <w:t>responseText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06EF6C2E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   </w:t>
      </w:r>
      <w:r w:rsidRPr="00432F70">
        <w:rPr>
          <w:rFonts w:eastAsia="Times New Roman" w:cstheme="minorHAnsi"/>
          <w:color w:val="666600"/>
          <w:lang w:val="en-AU" w:eastAsia="en-AU"/>
        </w:rPr>
        <w:t>}</w:t>
      </w:r>
    </w:p>
    <w:p w14:paraId="2A15D8FC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432F70">
        <w:rPr>
          <w:rFonts w:eastAsia="Times New Roman" w:cstheme="minorHAnsi"/>
          <w:color w:val="666600"/>
          <w:lang w:val="en-AU" w:eastAsia="en-AU"/>
        </w:rPr>
        <w:t>}</w:t>
      </w:r>
    </w:p>
    <w:p w14:paraId="2331FED6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</w:p>
    <w:p w14:paraId="500A0F90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432F70">
        <w:rPr>
          <w:rFonts w:eastAsia="Times New Roman" w:cstheme="minorHAnsi"/>
          <w:color w:val="880000"/>
          <w:lang w:val="en-AU" w:eastAsia="en-AU"/>
        </w:rPr>
        <w:t>// Now get the value from user and pass it to</w:t>
      </w:r>
    </w:p>
    <w:p w14:paraId="2D03ED84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432F70">
        <w:rPr>
          <w:rFonts w:eastAsia="Times New Roman" w:cstheme="minorHAnsi"/>
          <w:color w:val="880000"/>
          <w:lang w:val="en-AU" w:eastAsia="en-AU"/>
        </w:rPr>
        <w:t>// server script.</w:t>
      </w:r>
    </w:p>
    <w:p w14:paraId="0ABBB181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432F70">
        <w:rPr>
          <w:rFonts w:eastAsia="Times New Roman" w:cstheme="minorHAnsi"/>
          <w:color w:val="000088"/>
          <w:lang w:val="en-AU" w:eastAsia="en-AU"/>
        </w:rPr>
        <w:t>var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age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document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r w:rsidRPr="00432F70">
        <w:rPr>
          <w:rFonts w:eastAsia="Times New Roman" w:cstheme="minorHAnsi"/>
          <w:color w:val="000000"/>
          <w:lang w:val="en-AU" w:eastAsia="en-AU"/>
        </w:rPr>
        <w:t>getElementById</w:t>
      </w:r>
      <w:proofErr w:type="spellEnd"/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(</w:t>
      </w:r>
      <w:r w:rsidRPr="00432F70">
        <w:rPr>
          <w:rFonts w:eastAsia="Times New Roman" w:cstheme="minorHAnsi"/>
          <w:color w:val="008800"/>
          <w:lang w:val="en-AU" w:eastAsia="en-AU"/>
        </w:rPr>
        <w:t>'age'</w:t>
      </w:r>
      <w:r w:rsidRPr="00432F70">
        <w:rPr>
          <w:rFonts w:eastAsia="Times New Roman" w:cstheme="minorHAnsi"/>
          <w:color w:val="666600"/>
          <w:lang w:val="en-AU" w:eastAsia="en-AU"/>
        </w:rPr>
        <w:t>).</w:t>
      </w:r>
      <w:r w:rsidRPr="00432F70">
        <w:rPr>
          <w:rFonts w:eastAsia="Times New Roman" w:cstheme="minorHAnsi"/>
          <w:color w:val="000000"/>
          <w:lang w:val="en-AU" w:eastAsia="en-AU"/>
        </w:rPr>
        <w:t>value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5D955F74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432F70">
        <w:rPr>
          <w:rFonts w:eastAsia="Times New Roman" w:cstheme="minorHAnsi"/>
          <w:color w:val="000088"/>
          <w:lang w:val="en-AU" w:eastAsia="en-AU"/>
        </w:rPr>
        <w:t>var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wpm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document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r w:rsidRPr="00432F70">
        <w:rPr>
          <w:rFonts w:eastAsia="Times New Roman" w:cstheme="minorHAnsi"/>
          <w:color w:val="000000"/>
          <w:lang w:val="en-AU" w:eastAsia="en-AU"/>
        </w:rPr>
        <w:t>getElementById</w:t>
      </w:r>
      <w:proofErr w:type="spellEnd"/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(</w:t>
      </w:r>
      <w:r w:rsidRPr="00432F70">
        <w:rPr>
          <w:rFonts w:eastAsia="Times New Roman" w:cstheme="minorHAnsi"/>
          <w:color w:val="008800"/>
          <w:lang w:val="en-AU" w:eastAsia="en-AU"/>
        </w:rPr>
        <w:t>'wpm'</w:t>
      </w:r>
      <w:r w:rsidRPr="00432F70">
        <w:rPr>
          <w:rFonts w:eastAsia="Times New Roman" w:cstheme="minorHAnsi"/>
          <w:color w:val="666600"/>
          <w:lang w:val="en-AU" w:eastAsia="en-AU"/>
        </w:rPr>
        <w:t>).</w:t>
      </w:r>
      <w:r w:rsidRPr="00432F70">
        <w:rPr>
          <w:rFonts w:eastAsia="Times New Roman" w:cstheme="minorHAnsi"/>
          <w:color w:val="000000"/>
          <w:lang w:val="en-AU" w:eastAsia="en-AU"/>
        </w:rPr>
        <w:t>value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467BCAD1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432F70">
        <w:rPr>
          <w:rFonts w:eastAsia="Times New Roman" w:cstheme="minorHAnsi"/>
          <w:color w:val="000088"/>
          <w:lang w:val="en-AU" w:eastAsia="en-AU"/>
        </w:rPr>
        <w:t>var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sex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document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r w:rsidRPr="00432F70">
        <w:rPr>
          <w:rFonts w:eastAsia="Times New Roman" w:cstheme="minorHAnsi"/>
          <w:color w:val="000000"/>
          <w:lang w:val="en-AU" w:eastAsia="en-AU"/>
        </w:rPr>
        <w:t>getElementById</w:t>
      </w:r>
      <w:proofErr w:type="spellEnd"/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(</w:t>
      </w:r>
      <w:r w:rsidRPr="00432F70">
        <w:rPr>
          <w:rFonts w:eastAsia="Times New Roman" w:cstheme="minorHAnsi"/>
          <w:color w:val="008800"/>
          <w:lang w:val="en-AU" w:eastAsia="en-AU"/>
        </w:rPr>
        <w:t>'sex'</w:t>
      </w:r>
      <w:r w:rsidRPr="00432F70">
        <w:rPr>
          <w:rFonts w:eastAsia="Times New Roman" w:cstheme="minorHAnsi"/>
          <w:color w:val="666600"/>
          <w:lang w:val="en-AU" w:eastAsia="en-AU"/>
        </w:rPr>
        <w:t>).</w:t>
      </w:r>
      <w:r w:rsidRPr="00432F70">
        <w:rPr>
          <w:rFonts w:eastAsia="Times New Roman" w:cstheme="minorHAnsi"/>
          <w:color w:val="000000"/>
          <w:lang w:val="en-AU" w:eastAsia="en-AU"/>
        </w:rPr>
        <w:t>value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1620A06D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432F70">
        <w:rPr>
          <w:rFonts w:eastAsia="Times New Roman" w:cstheme="minorHAnsi"/>
          <w:color w:val="000088"/>
          <w:lang w:val="en-AU" w:eastAsia="en-AU"/>
        </w:rPr>
        <w:t>var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queryString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"?age = "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+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 xml:space="preserve">age 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  <w:proofErr w:type="gramEnd"/>
    </w:p>
    <w:p w14:paraId="7CB729AB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</w:p>
    <w:p w14:paraId="19C68E8B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lastRenderedPageBreak/>
        <w:t xml:space="preserve">           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queryString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+</w:t>
      </w:r>
      <w:proofErr w:type="gramStart"/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 </w:t>
      </w:r>
      <w:r w:rsidRPr="00432F70">
        <w:rPr>
          <w:rFonts w:eastAsia="Times New Roman" w:cstheme="minorHAnsi"/>
          <w:color w:val="008800"/>
          <w:lang w:val="en-AU" w:eastAsia="en-AU"/>
        </w:rPr>
        <w:t>"</w:t>
      </w:r>
      <w:proofErr w:type="gramEnd"/>
      <w:r w:rsidRPr="00432F70">
        <w:rPr>
          <w:rFonts w:eastAsia="Times New Roman" w:cstheme="minorHAnsi"/>
          <w:color w:val="008800"/>
          <w:lang w:val="en-AU" w:eastAsia="en-AU"/>
        </w:rPr>
        <w:t>&amp;wpm = "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+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wpm </w:t>
      </w:r>
      <w:r w:rsidRPr="00432F70">
        <w:rPr>
          <w:rFonts w:eastAsia="Times New Roman" w:cstheme="minorHAnsi"/>
          <w:color w:val="666600"/>
          <w:lang w:val="en-AU" w:eastAsia="en-AU"/>
        </w:rPr>
        <w:t>+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"&amp;sex = "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+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sex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71572310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ajaxRequest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r w:rsidRPr="00432F70">
        <w:rPr>
          <w:rFonts w:eastAsia="Times New Roman" w:cstheme="minorHAnsi"/>
          <w:color w:val="000000"/>
          <w:lang w:val="en-AU" w:eastAsia="en-AU"/>
        </w:rPr>
        <w:t>open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r w:rsidRPr="00432F70">
        <w:rPr>
          <w:rFonts w:eastAsia="Times New Roman" w:cstheme="minorHAnsi"/>
          <w:color w:val="008800"/>
          <w:lang w:val="en-AU" w:eastAsia="en-AU"/>
        </w:rPr>
        <w:t>"GET"</w:t>
      </w:r>
      <w:r w:rsidRPr="00432F70">
        <w:rPr>
          <w:rFonts w:eastAsia="Times New Roman" w:cstheme="minorHAnsi"/>
          <w:color w:val="666600"/>
          <w:lang w:val="en-AU" w:eastAsia="en-AU"/>
        </w:rPr>
        <w:t>,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"ajax-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example.php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"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+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queryString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,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true</w:t>
      </w:r>
      <w:r w:rsidRPr="00432F70">
        <w:rPr>
          <w:rFonts w:eastAsia="Times New Roman" w:cstheme="minorHAnsi"/>
          <w:color w:val="666600"/>
          <w:lang w:val="en-AU" w:eastAsia="en-AU"/>
        </w:rPr>
        <w:t>);</w:t>
      </w:r>
    </w:p>
    <w:p w14:paraId="36E92256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ajaxRequest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r w:rsidRPr="00432F70">
        <w:rPr>
          <w:rFonts w:eastAsia="Times New Roman" w:cstheme="minorHAnsi"/>
          <w:color w:val="000000"/>
          <w:lang w:val="en-AU" w:eastAsia="en-AU"/>
        </w:rPr>
        <w:t>send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r w:rsidRPr="00432F70">
        <w:rPr>
          <w:rFonts w:eastAsia="Times New Roman" w:cstheme="minorHAnsi"/>
          <w:color w:val="000088"/>
          <w:lang w:val="en-AU" w:eastAsia="en-AU"/>
        </w:rPr>
        <w:t>null</w:t>
      </w:r>
      <w:r w:rsidRPr="00432F70">
        <w:rPr>
          <w:rFonts w:eastAsia="Times New Roman" w:cstheme="minorHAnsi"/>
          <w:color w:val="666600"/>
          <w:lang w:val="en-AU" w:eastAsia="en-AU"/>
        </w:rPr>
        <w:t>);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</w:p>
    <w:p w14:paraId="28D70B18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432F70">
        <w:rPr>
          <w:rFonts w:eastAsia="Times New Roman" w:cstheme="minorHAnsi"/>
          <w:color w:val="666600"/>
          <w:lang w:val="en-AU" w:eastAsia="en-AU"/>
        </w:rPr>
        <w:t>}</w:t>
      </w:r>
    </w:p>
    <w:p w14:paraId="5CD166FE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432F70">
        <w:rPr>
          <w:rFonts w:eastAsia="Times New Roman" w:cstheme="minorHAnsi"/>
          <w:color w:val="880000"/>
          <w:lang w:val="en-AU" w:eastAsia="en-AU"/>
        </w:rPr>
        <w:t>//--&gt;</w:t>
      </w:r>
    </w:p>
    <w:p w14:paraId="6868FEDB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432F70">
        <w:rPr>
          <w:rFonts w:eastAsia="Times New Roman" w:cstheme="minorHAnsi"/>
          <w:color w:val="000088"/>
          <w:lang w:val="en-AU" w:eastAsia="en-AU"/>
        </w:rPr>
        <w:t>&lt;/script&gt;</w:t>
      </w:r>
    </w:p>
    <w:p w14:paraId="1F05F692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</w:p>
    <w:p w14:paraId="42D0FECE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432F70">
        <w:rPr>
          <w:rFonts w:eastAsia="Times New Roman" w:cstheme="minorHAnsi"/>
          <w:color w:val="000088"/>
          <w:lang w:val="en-AU" w:eastAsia="en-AU"/>
        </w:rPr>
        <w:t>&lt;form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0066"/>
          <w:lang w:val="en-AU" w:eastAsia="en-AU"/>
        </w:rPr>
        <w:t>name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'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myForm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'</w:t>
      </w:r>
      <w:r w:rsidRPr="00432F70">
        <w:rPr>
          <w:rFonts w:eastAsia="Times New Roman" w:cstheme="minorHAnsi"/>
          <w:color w:val="000088"/>
          <w:lang w:val="en-AU" w:eastAsia="en-AU"/>
        </w:rPr>
        <w:t>&gt;</w:t>
      </w:r>
    </w:p>
    <w:p w14:paraId="66CBEE6A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Max Age: </w:t>
      </w:r>
      <w:r w:rsidRPr="00432F70">
        <w:rPr>
          <w:rFonts w:eastAsia="Times New Roman" w:cstheme="minorHAnsi"/>
          <w:color w:val="000088"/>
          <w:lang w:val="en-AU" w:eastAsia="en-AU"/>
        </w:rPr>
        <w:t>&lt;input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0066"/>
          <w:lang w:val="en-AU" w:eastAsia="en-AU"/>
        </w:rPr>
        <w:t>type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'text'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0066"/>
          <w:lang w:val="en-AU" w:eastAsia="en-AU"/>
        </w:rPr>
        <w:t>id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'age'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/&gt;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&lt;</w:t>
      </w:r>
      <w:proofErr w:type="spellStart"/>
      <w:r w:rsidRPr="00432F70">
        <w:rPr>
          <w:rFonts w:eastAsia="Times New Roman" w:cstheme="minorHAnsi"/>
          <w:color w:val="000088"/>
          <w:lang w:val="en-AU" w:eastAsia="en-AU"/>
        </w:rPr>
        <w:t>br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/&gt;</w:t>
      </w:r>
    </w:p>
    <w:p w14:paraId="38864096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Max WPM: </w:t>
      </w:r>
      <w:r w:rsidRPr="00432F70">
        <w:rPr>
          <w:rFonts w:eastAsia="Times New Roman" w:cstheme="minorHAnsi"/>
          <w:color w:val="000088"/>
          <w:lang w:val="en-AU" w:eastAsia="en-AU"/>
        </w:rPr>
        <w:t>&lt;input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0066"/>
          <w:lang w:val="en-AU" w:eastAsia="en-AU"/>
        </w:rPr>
        <w:t>type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'text'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0066"/>
          <w:lang w:val="en-AU" w:eastAsia="en-AU"/>
        </w:rPr>
        <w:t>id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'wpm'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/&gt;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&lt;</w:t>
      </w:r>
      <w:proofErr w:type="spellStart"/>
      <w:r w:rsidRPr="00432F70">
        <w:rPr>
          <w:rFonts w:eastAsia="Times New Roman" w:cstheme="minorHAnsi"/>
          <w:color w:val="000088"/>
          <w:lang w:val="en-AU" w:eastAsia="en-AU"/>
        </w:rPr>
        <w:t>br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/&gt;</w:t>
      </w:r>
    </w:p>
    <w:p w14:paraId="1168796F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Sex: </w:t>
      </w:r>
    </w:p>
    <w:p w14:paraId="700760FA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</w:t>
      </w:r>
    </w:p>
    <w:p w14:paraId="662045DD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432F70">
        <w:rPr>
          <w:rFonts w:eastAsia="Times New Roman" w:cstheme="minorHAnsi"/>
          <w:color w:val="000088"/>
          <w:lang w:val="en-AU" w:eastAsia="en-AU"/>
        </w:rPr>
        <w:t>&lt;select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0066"/>
          <w:lang w:val="en-AU" w:eastAsia="en-AU"/>
        </w:rPr>
        <w:t>id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'sex'</w:t>
      </w:r>
      <w:r w:rsidRPr="00432F70">
        <w:rPr>
          <w:rFonts w:eastAsia="Times New Roman" w:cstheme="minorHAnsi"/>
          <w:color w:val="000088"/>
          <w:lang w:val="en-AU" w:eastAsia="en-AU"/>
        </w:rPr>
        <w:t>&gt;</w:t>
      </w:r>
    </w:p>
    <w:p w14:paraId="7F25109D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432F70">
        <w:rPr>
          <w:rFonts w:eastAsia="Times New Roman" w:cstheme="minorHAnsi"/>
          <w:color w:val="000088"/>
          <w:lang w:val="en-AU" w:eastAsia="en-AU"/>
        </w:rPr>
        <w:t>&lt;option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0066"/>
          <w:lang w:val="en-AU" w:eastAsia="en-AU"/>
        </w:rPr>
        <w:t>value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"m"</w:t>
      </w:r>
      <w:r w:rsidRPr="00432F70">
        <w:rPr>
          <w:rFonts w:eastAsia="Times New Roman" w:cstheme="minorHAnsi"/>
          <w:color w:val="000088"/>
          <w:lang w:val="en-AU" w:eastAsia="en-AU"/>
        </w:rPr>
        <w:t>&gt;</w:t>
      </w:r>
      <w:r w:rsidRPr="00432F70">
        <w:rPr>
          <w:rFonts w:eastAsia="Times New Roman" w:cstheme="minorHAnsi"/>
          <w:color w:val="000000"/>
          <w:lang w:val="en-AU" w:eastAsia="en-AU"/>
        </w:rPr>
        <w:t>m</w:t>
      </w:r>
      <w:r w:rsidRPr="00432F70">
        <w:rPr>
          <w:rFonts w:eastAsia="Times New Roman" w:cstheme="minorHAnsi"/>
          <w:color w:val="000088"/>
          <w:lang w:val="en-AU" w:eastAsia="en-AU"/>
        </w:rPr>
        <w:t>&lt;/option&gt;</w:t>
      </w:r>
    </w:p>
    <w:p w14:paraId="4BFB555D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   </w:t>
      </w:r>
      <w:r w:rsidRPr="00432F70">
        <w:rPr>
          <w:rFonts w:eastAsia="Times New Roman" w:cstheme="minorHAnsi"/>
          <w:color w:val="000088"/>
          <w:lang w:val="en-AU" w:eastAsia="en-AU"/>
        </w:rPr>
        <w:t>&lt;option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0066"/>
          <w:lang w:val="en-AU" w:eastAsia="en-AU"/>
        </w:rPr>
        <w:t>value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"f"</w:t>
      </w:r>
      <w:r w:rsidRPr="00432F70">
        <w:rPr>
          <w:rFonts w:eastAsia="Times New Roman" w:cstheme="minorHAnsi"/>
          <w:color w:val="000088"/>
          <w:lang w:val="en-AU" w:eastAsia="en-AU"/>
        </w:rPr>
        <w:t>&gt;</w:t>
      </w:r>
      <w:r w:rsidRPr="00432F70">
        <w:rPr>
          <w:rFonts w:eastAsia="Times New Roman" w:cstheme="minorHAnsi"/>
          <w:color w:val="000000"/>
          <w:lang w:val="en-AU" w:eastAsia="en-AU"/>
        </w:rPr>
        <w:t>f</w:t>
      </w:r>
      <w:r w:rsidRPr="00432F70">
        <w:rPr>
          <w:rFonts w:eastAsia="Times New Roman" w:cstheme="minorHAnsi"/>
          <w:color w:val="000088"/>
          <w:lang w:val="en-AU" w:eastAsia="en-AU"/>
        </w:rPr>
        <w:t>&lt;/option&gt;</w:t>
      </w:r>
    </w:p>
    <w:p w14:paraId="0406B438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432F70">
        <w:rPr>
          <w:rFonts w:eastAsia="Times New Roman" w:cstheme="minorHAnsi"/>
          <w:color w:val="000088"/>
          <w:lang w:val="en-AU" w:eastAsia="en-AU"/>
        </w:rPr>
        <w:t>&lt;/select&gt;</w:t>
      </w:r>
    </w:p>
    <w:p w14:paraId="103C7D3F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</w:t>
      </w:r>
    </w:p>
    <w:p w14:paraId="7B9D9680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   </w:t>
      </w:r>
      <w:r w:rsidRPr="00432F70">
        <w:rPr>
          <w:rFonts w:eastAsia="Times New Roman" w:cstheme="minorHAnsi"/>
          <w:color w:val="000088"/>
          <w:lang w:val="en-AU" w:eastAsia="en-AU"/>
        </w:rPr>
        <w:t>&lt;input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0066"/>
          <w:lang w:val="en-AU" w:eastAsia="en-AU"/>
        </w:rPr>
        <w:t>type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'button'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0066"/>
          <w:lang w:val="en-AU" w:eastAsia="en-AU"/>
        </w:rPr>
        <w:t>onclick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'</w:t>
      </w:r>
      <w:proofErr w:type="spellStart"/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ajaxFunction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)</w:t>
      </w:r>
      <w:r w:rsidRPr="00432F70">
        <w:rPr>
          <w:rFonts w:eastAsia="Times New Roman" w:cstheme="minorHAnsi"/>
          <w:color w:val="008800"/>
          <w:lang w:val="en-AU" w:eastAsia="en-AU"/>
        </w:rPr>
        <w:t>'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0066"/>
          <w:lang w:val="en-AU" w:eastAsia="en-AU"/>
        </w:rPr>
        <w:t>value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'Query MySQL'</w:t>
      </w:r>
      <w:r w:rsidRPr="00432F70">
        <w:rPr>
          <w:rFonts w:eastAsia="Times New Roman" w:cstheme="minorHAnsi"/>
          <w:color w:val="000088"/>
          <w:lang w:val="en-AU" w:eastAsia="en-AU"/>
        </w:rPr>
        <w:t>/&gt;</w:t>
      </w:r>
    </w:p>
    <w:p w14:paraId="67A3AAAD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432F70">
        <w:rPr>
          <w:rFonts w:eastAsia="Times New Roman" w:cstheme="minorHAnsi"/>
          <w:color w:val="000088"/>
          <w:lang w:val="en-AU" w:eastAsia="en-AU"/>
        </w:rPr>
        <w:t>&lt;/form&gt;</w:t>
      </w:r>
    </w:p>
    <w:p w14:paraId="0CD7AA8F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</w:t>
      </w:r>
    </w:p>
    <w:p w14:paraId="48B6DF27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   </w:t>
      </w:r>
      <w:r w:rsidRPr="00432F70">
        <w:rPr>
          <w:rFonts w:eastAsia="Times New Roman" w:cstheme="minorHAnsi"/>
          <w:color w:val="000088"/>
          <w:lang w:val="en-AU" w:eastAsia="en-AU"/>
        </w:rPr>
        <w:t>&lt;div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0066"/>
          <w:lang w:val="en-AU" w:eastAsia="en-AU"/>
        </w:rPr>
        <w:t>id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'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ajaxDiv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'</w:t>
      </w:r>
      <w:r w:rsidRPr="00432F70">
        <w:rPr>
          <w:rFonts w:eastAsia="Times New Roman" w:cstheme="minorHAnsi"/>
          <w:color w:val="000088"/>
          <w:lang w:val="en-AU" w:eastAsia="en-AU"/>
        </w:rPr>
        <w:t>&gt;</w:t>
      </w:r>
      <w:r w:rsidRPr="00432F70">
        <w:rPr>
          <w:rFonts w:eastAsia="Times New Roman" w:cstheme="minorHAnsi"/>
          <w:color w:val="000000"/>
          <w:lang w:val="en-AU" w:eastAsia="en-AU"/>
        </w:rPr>
        <w:t>Your result will display here</w:t>
      </w:r>
      <w:r w:rsidRPr="00432F70">
        <w:rPr>
          <w:rFonts w:eastAsia="Times New Roman" w:cstheme="minorHAnsi"/>
          <w:color w:val="000088"/>
          <w:lang w:val="en-AU" w:eastAsia="en-AU"/>
        </w:rPr>
        <w:t>&lt;/div&gt;</w:t>
      </w:r>
    </w:p>
    <w:p w14:paraId="2A9BC5A5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</w:t>
      </w:r>
      <w:r w:rsidRPr="00432F70">
        <w:rPr>
          <w:rFonts w:eastAsia="Times New Roman" w:cstheme="minorHAnsi"/>
          <w:color w:val="000088"/>
          <w:lang w:val="en-AU" w:eastAsia="en-AU"/>
        </w:rPr>
        <w:t>&lt;/body&gt;</w:t>
      </w:r>
    </w:p>
    <w:p w14:paraId="34FA02B0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432F70">
        <w:rPr>
          <w:rFonts w:eastAsia="Times New Roman" w:cstheme="minorHAnsi"/>
          <w:color w:val="000088"/>
          <w:lang w:val="en-AU" w:eastAsia="en-AU"/>
        </w:rPr>
        <w:t>&lt;/html&gt;</w:t>
      </w:r>
    </w:p>
    <w:p w14:paraId="7645F92B" w14:textId="77777777" w:rsidR="00432F70" w:rsidRP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b/>
          <w:bCs/>
          <w:color w:val="000000"/>
          <w:lang w:val="en-AU" w:eastAsia="en-AU"/>
        </w:rPr>
        <w:t>NOTE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 − The way of passing variables in the Query is according to HTTP standard and have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formA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>.</w:t>
      </w:r>
    </w:p>
    <w:p w14:paraId="7574E1A7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URL</w:t>
      </w:r>
      <w:r w:rsidRPr="00432F70">
        <w:rPr>
          <w:rFonts w:eastAsia="Times New Roman" w:cstheme="minorHAnsi"/>
          <w:color w:val="666600"/>
          <w:lang w:val="en-AU" w:eastAsia="en-AU"/>
        </w:rPr>
        <w:t>?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variable1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value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1</w:t>
      </w:r>
      <w:r w:rsidRPr="00432F70">
        <w:rPr>
          <w:rFonts w:eastAsia="Times New Roman" w:cstheme="minorHAnsi"/>
          <w:color w:val="666600"/>
          <w:lang w:val="en-AU" w:eastAsia="en-AU"/>
        </w:rPr>
        <w:t>;&amp;</w:t>
      </w:r>
      <w:proofErr w:type="gramEnd"/>
      <w:r w:rsidRPr="00432F70">
        <w:rPr>
          <w:rFonts w:eastAsia="Times New Roman" w:cstheme="minorHAnsi"/>
          <w:color w:val="000000"/>
          <w:lang w:val="en-AU" w:eastAsia="en-AU"/>
        </w:rPr>
        <w:t xml:space="preserve">variable2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value2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2001A766" w14:textId="77777777" w:rsidR="00432F70" w:rsidRP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The above code will give you a screen as given below −</w:t>
      </w:r>
    </w:p>
    <w:p w14:paraId="7A7FC4E6" w14:textId="77777777" w:rsidR="00432F70" w:rsidRPr="00432F70" w:rsidRDefault="00432F70" w:rsidP="00432F70">
      <w:pPr>
        <w:pBdr>
          <w:bottom w:val="single" w:sz="6" w:space="1" w:color="auto"/>
        </w:pBdr>
        <w:jc w:val="center"/>
        <w:rPr>
          <w:rFonts w:eastAsia="Times New Roman" w:cstheme="minorHAnsi"/>
          <w:vanish/>
          <w:lang w:val="en-AU" w:eastAsia="en-AU"/>
        </w:rPr>
      </w:pPr>
      <w:r w:rsidRPr="00432F70">
        <w:rPr>
          <w:rFonts w:eastAsia="Times New Roman" w:cstheme="minorHAnsi"/>
          <w:vanish/>
          <w:lang w:val="en-AU" w:eastAsia="en-AU"/>
        </w:rPr>
        <w:t>Top of Form</w:t>
      </w:r>
    </w:p>
    <w:p w14:paraId="12B1AB63" w14:textId="5A7C2335" w:rsidR="00432F70" w:rsidRP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Max Age:  </w:t>
      </w:r>
      <w:r w:rsidRPr="00432F70">
        <w:rPr>
          <w:rFonts w:eastAsia="Times New Roman" w:cstheme="minorHAnsi"/>
          <w:color w:val="000000"/>
          <w:lang w:val="en-AU" w:eastAsia="en-AU"/>
        </w:rPr>
        <w:object w:dxaOrig="225" w:dyaOrig="225" w14:anchorId="397331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55.5pt;height:18pt" o:ole="">
            <v:imagedata r:id="rId8" o:title=""/>
          </v:shape>
          <w:control r:id="rId9" w:name="DefaultOcxName" w:shapeid="_x0000_i1042"/>
        </w:object>
      </w:r>
    </w:p>
    <w:p w14:paraId="4508A3F2" w14:textId="13E77234" w:rsidR="00432F70" w:rsidRP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Max WPM: </w:t>
      </w:r>
      <w:r w:rsidRPr="00432F70">
        <w:rPr>
          <w:rFonts w:eastAsia="Times New Roman" w:cstheme="minorHAnsi"/>
          <w:color w:val="000000"/>
          <w:lang w:val="en-AU" w:eastAsia="en-AU"/>
        </w:rPr>
        <w:object w:dxaOrig="225" w:dyaOrig="225" w14:anchorId="13371ED5">
          <v:shape id="_x0000_i1041" type="#_x0000_t75" style="width:55.5pt;height:18pt" o:ole="">
            <v:imagedata r:id="rId8" o:title=""/>
          </v:shape>
          <w:control r:id="rId10" w:name="DefaultOcxName1" w:shapeid="_x0000_i1041"/>
        </w:object>
      </w:r>
    </w:p>
    <w:p w14:paraId="7786507B" w14:textId="5E6F92D9" w:rsidR="00432F70" w:rsidRP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Sex:   </w:t>
      </w:r>
      <w:r w:rsidRPr="00432F70">
        <w:rPr>
          <w:rFonts w:eastAsia="Times New Roman" w:cstheme="minorHAnsi"/>
          <w:color w:val="000000"/>
          <w:lang w:val="en-AU" w:eastAsia="en-AU"/>
        </w:rPr>
        <w:object w:dxaOrig="225" w:dyaOrig="225" w14:anchorId="44A68C46">
          <v:shape id="_x0000_i1040" type="#_x0000_t75" style="width:51pt;height:18pt" o:ole="">
            <v:imagedata r:id="rId11" o:title=""/>
          </v:shape>
          <w:control r:id="rId12" w:name="DefaultOcxName2" w:shapeid="_x0000_i1040"/>
        </w:object>
      </w:r>
    </w:p>
    <w:p w14:paraId="76CA6927" w14:textId="77777777" w:rsidR="00432F70" w:rsidRPr="00432F70" w:rsidRDefault="00432F70" w:rsidP="00432F70">
      <w:pPr>
        <w:pBdr>
          <w:top w:val="single" w:sz="6" w:space="1" w:color="auto"/>
        </w:pBdr>
        <w:jc w:val="center"/>
        <w:rPr>
          <w:rFonts w:eastAsia="Times New Roman" w:cstheme="minorHAnsi"/>
          <w:vanish/>
          <w:lang w:val="en-AU" w:eastAsia="en-AU"/>
        </w:rPr>
      </w:pPr>
      <w:r w:rsidRPr="00432F70">
        <w:rPr>
          <w:rFonts w:eastAsia="Times New Roman" w:cstheme="minorHAnsi"/>
          <w:vanish/>
          <w:lang w:val="en-AU" w:eastAsia="en-AU"/>
        </w:rPr>
        <w:t>Bottom of Form</w:t>
      </w:r>
    </w:p>
    <w:p w14:paraId="4E3101B7" w14:textId="77777777" w:rsidR="00432F70" w:rsidRP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Your result will display here in this section after you have made your entry.</w:t>
      </w:r>
    </w:p>
    <w:p w14:paraId="491BAFC2" w14:textId="77777777" w:rsidR="00432F70" w:rsidRP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b/>
          <w:bCs/>
          <w:color w:val="000000"/>
          <w:lang w:val="en-AU" w:eastAsia="en-AU"/>
        </w:rPr>
        <w:t>NOTE</w:t>
      </w:r>
      <w:r w:rsidRPr="00432F70">
        <w:rPr>
          <w:rFonts w:eastAsia="Times New Roman" w:cstheme="minorHAnsi"/>
          <w:color w:val="000000"/>
          <w:lang w:val="en-AU" w:eastAsia="en-AU"/>
        </w:rPr>
        <w:t> − This is a dummy screen.</w:t>
      </w:r>
    </w:p>
    <w:p w14:paraId="46327CFE" w14:textId="77777777" w:rsidR="00432F70" w:rsidRPr="00432F70" w:rsidRDefault="00432F70" w:rsidP="00432F70">
      <w:pPr>
        <w:spacing w:before="100" w:beforeAutospacing="1" w:after="100" w:afterAutospacing="1"/>
        <w:outlineLvl w:val="1"/>
        <w:rPr>
          <w:rFonts w:eastAsia="Times New Roman" w:cstheme="minorHAnsi"/>
          <w:lang w:val="en-AU" w:eastAsia="en-AU"/>
        </w:rPr>
      </w:pPr>
      <w:proofErr w:type="gramStart"/>
      <w:r w:rsidRPr="00432F70">
        <w:rPr>
          <w:rFonts w:eastAsia="Times New Roman" w:cstheme="minorHAnsi"/>
          <w:lang w:val="en-AU" w:eastAsia="en-AU"/>
        </w:rPr>
        <w:t>Server Side</w:t>
      </w:r>
      <w:proofErr w:type="gramEnd"/>
      <w:r w:rsidRPr="00432F70">
        <w:rPr>
          <w:rFonts w:eastAsia="Times New Roman" w:cstheme="minorHAnsi"/>
          <w:lang w:val="en-AU" w:eastAsia="en-AU"/>
        </w:rPr>
        <w:t xml:space="preserve"> PHP File</w:t>
      </w:r>
    </w:p>
    <w:p w14:paraId="19F1FC1C" w14:textId="7791A8C9" w:rsid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Your client-side script is ready. Now, we 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have to</w:t>
      </w:r>
      <w:proofErr w:type="gramEnd"/>
      <w:r w:rsidRPr="00432F70">
        <w:rPr>
          <w:rFonts w:eastAsia="Times New Roman" w:cstheme="minorHAnsi"/>
          <w:color w:val="000000"/>
          <w:lang w:val="en-AU" w:eastAsia="en-AU"/>
        </w:rPr>
        <w:t xml:space="preserve"> write our server-side script, which will fetch age, wpm, and sex from the database and will send it back to the client. Put the following code into the file "ajax-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example.php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>".</w:t>
      </w:r>
    </w:p>
    <w:p w14:paraId="2A0510BF" w14:textId="1F602E41" w:rsidR="001B7EDF" w:rsidRDefault="001B7EDF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</w:p>
    <w:p w14:paraId="47DB364D" w14:textId="77777777" w:rsidR="001B7EDF" w:rsidRPr="00432F70" w:rsidRDefault="001B7EDF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bookmarkStart w:id="0" w:name="_GoBack"/>
      <w:bookmarkEnd w:id="0"/>
    </w:p>
    <w:p w14:paraId="73617DDC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666600"/>
          <w:lang w:val="en-AU" w:eastAsia="en-AU"/>
        </w:rPr>
        <w:lastRenderedPageBreak/>
        <w:t>&lt;?</w:t>
      </w:r>
      <w:r w:rsidRPr="00432F70">
        <w:rPr>
          <w:rFonts w:eastAsia="Times New Roman" w:cstheme="minorHAnsi"/>
          <w:color w:val="000000"/>
          <w:lang w:val="en-AU" w:eastAsia="en-AU"/>
        </w:rPr>
        <w:t>php</w:t>
      </w:r>
    </w:p>
    <w:p w14:paraId="7E2649E5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dbhost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"localhost"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1DEDC277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dbuser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dbusername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454A14D7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dbpass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dbpassword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460E4C21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dbname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dbname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2D8B6787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ab/>
      </w:r>
    </w:p>
    <w:p w14:paraId="580F8234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880000"/>
          <w:lang w:val="en-AU" w:eastAsia="en-AU"/>
        </w:rPr>
        <w:t>//Connect to MySQL Server</w:t>
      </w:r>
    </w:p>
    <w:p w14:paraId="6602EEC3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mysql_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connect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432F70">
        <w:rPr>
          <w:rFonts w:eastAsia="Times New Roman" w:cstheme="minorHAnsi"/>
          <w:color w:val="000000"/>
          <w:lang w:val="en-AU" w:eastAsia="en-AU"/>
        </w:rPr>
        <w:t>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dbhost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,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dbuser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,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dbpass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);</w:t>
      </w:r>
    </w:p>
    <w:p w14:paraId="198EA1EF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ab/>
      </w:r>
    </w:p>
    <w:p w14:paraId="0FE7014E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880000"/>
          <w:lang w:val="en-AU" w:eastAsia="en-AU"/>
        </w:rPr>
        <w:t>//Select Database</w:t>
      </w:r>
    </w:p>
    <w:p w14:paraId="2C29B8A5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mysql_select_db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r w:rsidRPr="00432F70">
        <w:rPr>
          <w:rFonts w:eastAsia="Times New Roman" w:cstheme="minorHAnsi"/>
          <w:color w:val="000000"/>
          <w:lang w:val="en-AU" w:eastAsia="en-AU"/>
        </w:rPr>
        <w:t>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dbname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)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or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die</w:t>
      </w:r>
      <w:r w:rsidRPr="00432F70">
        <w:rPr>
          <w:rFonts w:eastAsia="Times New Roman" w:cstheme="minorHAnsi"/>
          <w:color w:val="666600"/>
          <w:lang w:val="en-AU" w:eastAsia="en-AU"/>
        </w:rPr>
        <w:t>(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mysql_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error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));</w:t>
      </w:r>
    </w:p>
    <w:p w14:paraId="579D6B54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ab/>
      </w:r>
    </w:p>
    <w:p w14:paraId="4D2B6A1B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880000"/>
          <w:lang w:val="en-AU" w:eastAsia="en-AU"/>
        </w:rPr>
        <w:t>// Retrieve data from Query String</w:t>
      </w:r>
    </w:p>
    <w:p w14:paraId="15925990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$age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$_GET</w:t>
      </w:r>
      <w:r w:rsidRPr="00432F70">
        <w:rPr>
          <w:rFonts w:eastAsia="Times New Roman" w:cstheme="minorHAnsi"/>
          <w:color w:val="666600"/>
          <w:lang w:val="en-AU" w:eastAsia="en-AU"/>
        </w:rPr>
        <w:t>[</w:t>
      </w:r>
      <w:r w:rsidRPr="00432F70">
        <w:rPr>
          <w:rFonts w:eastAsia="Times New Roman" w:cstheme="minorHAnsi"/>
          <w:color w:val="008800"/>
          <w:lang w:val="en-AU" w:eastAsia="en-AU"/>
        </w:rPr>
        <w:t>'age'</w:t>
      </w:r>
      <w:r w:rsidRPr="00432F70">
        <w:rPr>
          <w:rFonts w:eastAsia="Times New Roman" w:cstheme="minorHAnsi"/>
          <w:color w:val="666600"/>
          <w:lang w:val="en-AU" w:eastAsia="en-AU"/>
        </w:rPr>
        <w:t>];</w:t>
      </w:r>
    </w:p>
    <w:p w14:paraId="2A82B54B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$sex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$_GET</w:t>
      </w:r>
      <w:r w:rsidRPr="00432F70">
        <w:rPr>
          <w:rFonts w:eastAsia="Times New Roman" w:cstheme="minorHAnsi"/>
          <w:color w:val="666600"/>
          <w:lang w:val="en-AU" w:eastAsia="en-AU"/>
        </w:rPr>
        <w:t>[</w:t>
      </w:r>
      <w:r w:rsidRPr="00432F70">
        <w:rPr>
          <w:rFonts w:eastAsia="Times New Roman" w:cstheme="minorHAnsi"/>
          <w:color w:val="008800"/>
          <w:lang w:val="en-AU" w:eastAsia="en-AU"/>
        </w:rPr>
        <w:t>'sex'</w:t>
      </w:r>
      <w:r w:rsidRPr="00432F70">
        <w:rPr>
          <w:rFonts w:eastAsia="Times New Roman" w:cstheme="minorHAnsi"/>
          <w:color w:val="666600"/>
          <w:lang w:val="en-AU" w:eastAsia="en-AU"/>
        </w:rPr>
        <w:t>];</w:t>
      </w:r>
    </w:p>
    <w:p w14:paraId="7371B8C3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$wpm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$_GET</w:t>
      </w:r>
      <w:r w:rsidRPr="00432F70">
        <w:rPr>
          <w:rFonts w:eastAsia="Times New Roman" w:cstheme="minorHAnsi"/>
          <w:color w:val="666600"/>
          <w:lang w:val="en-AU" w:eastAsia="en-AU"/>
        </w:rPr>
        <w:t>[</w:t>
      </w:r>
      <w:r w:rsidRPr="00432F70">
        <w:rPr>
          <w:rFonts w:eastAsia="Times New Roman" w:cstheme="minorHAnsi"/>
          <w:color w:val="008800"/>
          <w:lang w:val="en-AU" w:eastAsia="en-AU"/>
        </w:rPr>
        <w:t>'wpm'</w:t>
      </w:r>
      <w:r w:rsidRPr="00432F70">
        <w:rPr>
          <w:rFonts w:eastAsia="Times New Roman" w:cstheme="minorHAnsi"/>
          <w:color w:val="666600"/>
          <w:lang w:val="en-AU" w:eastAsia="en-AU"/>
        </w:rPr>
        <w:t>];</w:t>
      </w:r>
    </w:p>
    <w:p w14:paraId="6CCA0BB8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ab/>
      </w:r>
    </w:p>
    <w:p w14:paraId="1E308DDA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880000"/>
          <w:lang w:val="en-AU" w:eastAsia="en-AU"/>
        </w:rPr>
        <w:t>// Escape User Input to help prevent SQL Injection</w:t>
      </w:r>
    </w:p>
    <w:p w14:paraId="47BEAF59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$age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mysql_real_escape_string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r w:rsidRPr="00432F70">
        <w:rPr>
          <w:rFonts w:eastAsia="Times New Roman" w:cstheme="minorHAnsi"/>
          <w:color w:val="000000"/>
          <w:lang w:val="en-AU" w:eastAsia="en-AU"/>
        </w:rPr>
        <w:t>$age</w:t>
      </w:r>
      <w:r w:rsidRPr="00432F70">
        <w:rPr>
          <w:rFonts w:eastAsia="Times New Roman" w:cstheme="minorHAnsi"/>
          <w:color w:val="666600"/>
          <w:lang w:val="en-AU" w:eastAsia="en-AU"/>
        </w:rPr>
        <w:t>);</w:t>
      </w:r>
    </w:p>
    <w:p w14:paraId="7959CA49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$sex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mysql_real_escape_string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r w:rsidRPr="00432F70">
        <w:rPr>
          <w:rFonts w:eastAsia="Times New Roman" w:cstheme="minorHAnsi"/>
          <w:color w:val="000000"/>
          <w:lang w:val="en-AU" w:eastAsia="en-AU"/>
        </w:rPr>
        <w:t>$sex</w:t>
      </w:r>
      <w:r w:rsidRPr="00432F70">
        <w:rPr>
          <w:rFonts w:eastAsia="Times New Roman" w:cstheme="minorHAnsi"/>
          <w:color w:val="666600"/>
          <w:lang w:val="en-AU" w:eastAsia="en-AU"/>
        </w:rPr>
        <w:t>);</w:t>
      </w:r>
    </w:p>
    <w:p w14:paraId="04B25460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$wpm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mysql_real_escape_string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r w:rsidRPr="00432F70">
        <w:rPr>
          <w:rFonts w:eastAsia="Times New Roman" w:cstheme="minorHAnsi"/>
          <w:color w:val="000000"/>
          <w:lang w:val="en-AU" w:eastAsia="en-AU"/>
        </w:rPr>
        <w:t>$wpm</w:t>
      </w:r>
      <w:r w:rsidRPr="00432F70">
        <w:rPr>
          <w:rFonts w:eastAsia="Times New Roman" w:cstheme="minorHAnsi"/>
          <w:color w:val="666600"/>
          <w:lang w:val="en-AU" w:eastAsia="en-AU"/>
        </w:rPr>
        <w:t>);</w:t>
      </w:r>
    </w:p>
    <w:p w14:paraId="485B921C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ab/>
      </w:r>
    </w:p>
    <w:p w14:paraId="7C010E97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880000"/>
          <w:lang w:val="en-AU" w:eastAsia="en-AU"/>
        </w:rPr>
        <w:t>//build query</w:t>
      </w:r>
    </w:p>
    <w:p w14:paraId="4F99AF90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$query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 xml:space="preserve">"SELECT * FROM 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ajax_example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 xml:space="preserve"> WHERE sex = '$sex'"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55F11921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</w:p>
    <w:p w14:paraId="1D5DDD75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88"/>
          <w:lang w:val="en-AU" w:eastAsia="en-AU"/>
        </w:rPr>
        <w:t>if</w:t>
      </w:r>
      <w:r w:rsidRPr="00432F70">
        <w:rPr>
          <w:rFonts w:eastAsia="Times New Roman" w:cstheme="minorHAnsi"/>
          <w:color w:val="666600"/>
          <w:lang w:val="en-AU" w:eastAsia="en-AU"/>
        </w:rPr>
        <w:t>(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is_numeric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r w:rsidRPr="00432F70">
        <w:rPr>
          <w:rFonts w:eastAsia="Times New Roman" w:cstheme="minorHAnsi"/>
          <w:color w:val="000000"/>
          <w:lang w:val="en-AU" w:eastAsia="en-AU"/>
        </w:rPr>
        <w:t>$age</w:t>
      </w:r>
      <w:r w:rsidRPr="00432F70">
        <w:rPr>
          <w:rFonts w:eastAsia="Times New Roman" w:cstheme="minorHAnsi"/>
          <w:color w:val="666600"/>
          <w:lang w:val="en-AU" w:eastAsia="en-AU"/>
        </w:rPr>
        <w:t>))</w:t>
      </w:r>
    </w:p>
    <w:p w14:paraId="35059C82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$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 xml:space="preserve">query 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 AND age &lt;= $age"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3351FA40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</w:p>
    <w:p w14:paraId="6AFA269D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88"/>
          <w:lang w:val="en-AU" w:eastAsia="en-AU"/>
        </w:rPr>
        <w:t>if</w:t>
      </w:r>
      <w:r w:rsidRPr="00432F70">
        <w:rPr>
          <w:rFonts w:eastAsia="Times New Roman" w:cstheme="minorHAnsi"/>
          <w:color w:val="666600"/>
          <w:lang w:val="en-AU" w:eastAsia="en-AU"/>
        </w:rPr>
        <w:t>(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is_numeric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r w:rsidRPr="00432F70">
        <w:rPr>
          <w:rFonts w:eastAsia="Times New Roman" w:cstheme="minorHAnsi"/>
          <w:color w:val="000000"/>
          <w:lang w:val="en-AU" w:eastAsia="en-AU"/>
        </w:rPr>
        <w:t>$wpm</w:t>
      </w:r>
      <w:r w:rsidRPr="00432F70">
        <w:rPr>
          <w:rFonts w:eastAsia="Times New Roman" w:cstheme="minorHAnsi"/>
          <w:color w:val="666600"/>
          <w:lang w:val="en-AU" w:eastAsia="en-AU"/>
        </w:rPr>
        <w:t>))</w:t>
      </w:r>
    </w:p>
    <w:p w14:paraId="19A84C2C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$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 xml:space="preserve">query 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 AND wpm &lt;= $wpm"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687F06A1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ab/>
      </w:r>
    </w:p>
    <w:p w14:paraId="6C2E35BD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880000"/>
          <w:lang w:val="en-AU" w:eastAsia="en-AU"/>
        </w:rPr>
        <w:t>//Execute query</w:t>
      </w:r>
    </w:p>
    <w:p w14:paraId="43D0790A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qry_result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mysql_query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r w:rsidRPr="00432F70">
        <w:rPr>
          <w:rFonts w:eastAsia="Times New Roman" w:cstheme="minorHAnsi"/>
          <w:color w:val="000000"/>
          <w:lang w:val="en-AU" w:eastAsia="en-AU"/>
        </w:rPr>
        <w:t>$query</w:t>
      </w:r>
      <w:r w:rsidRPr="00432F70">
        <w:rPr>
          <w:rFonts w:eastAsia="Times New Roman" w:cstheme="minorHAnsi"/>
          <w:color w:val="666600"/>
          <w:lang w:val="en-AU" w:eastAsia="en-AU"/>
        </w:rPr>
        <w:t>)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or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0088"/>
          <w:lang w:val="en-AU" w:eastAsia="en-AU"/>
        </w:rPr>
        <w:t>die</w:t>
      </w:r>
      <w:r w:rsidRPr="00432F70">
        <w:rPr>
          <w:rFonts w:eastAsia="Times New Roman" w:cstheme="minorHAnsi"/>
          <w:color w:val="666600"/>
          <w:lang w:val="en-AU" w:eastAsia="en-AU"/>
        </w:rPr>
        <w:t>(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mysql_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error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));</w:t>
      </w:r>
    </w:p>
    <w:p w14:paraId="2FC04555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</w:p>
    <w:p w14:paraId="7E309967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880000"/>
          <w:lang w:val="en-AU" w:eastAsia="en-AU"/>
        </w:rPr>
        <w:t>//Build Result String</w:t>
      </w:r>
    </w:p>
    <w:p w14:paraId="297A0838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display_string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"&lt;table&gt;"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499A134D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display_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string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"&lt;tr&gt;"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36E34B56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display_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string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"&lt;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th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&gt;Name&lt;/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th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&gt;"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48CDFE54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display_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string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"&lt;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th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&gt;Age&lt;/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th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&gt;"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21A2BF6C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display_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string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"&lt;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th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&gt;Sex&lt;/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th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&gt;"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7B966314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display_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string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"&lt;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th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&gt;WPM&lt;/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th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>&gt;"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5363F618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display_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string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"&lt;/tr&gt;"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3CE4CC10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</w:p>
    <w:p w14:paraId="30755762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880000"/>
          <w:lang w:val="en-AU" w:eastAsia="en-AU"/>
        </w:rPr>
        <w:t>// Insert a new row in the table for each person returned</w:t>
      </w:r>
    </w:p>
    <w:p w14:paraId="20A60EB7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proofErr w:type="gramStart"/>
      <w:r w:rsidRPr="00432F70">
        <w:rPr>
          <w:rFonts w:eastAsia="Times New Roman" w:cstheme="minorHAnsi"/>
          <w:color w:val="000088"/>
          <w:lang w:val="en-AU" w:eastAsia="en-AU"/>
        </w:rPr>
        <w:t>while</w:t>
      </w:r>
      <w:r w:rsidRPr="00432F70">
        <w:rPr>
          <w:rFonts w:eastAsia="Times New Roman" w:cstheme="minorHAnsi"/>
          <w:color w:val="666600"/>
          <w:lang w:val="en-AU" w:eastAsia="en-AU"/>
        </w:rPr>
        <w:t>(</w:t>
      </w:r>
      <w:proofErr w:type="gramEnd"/>
      <w:r w:rsidRPr="00432F70">
        <w:rPr>
          <w:rFonts w:eastAsia="Times New Roman" w:cstheme="minorHAnsi"/>
          <w:color w:val="000000"/>
          <w:lang w:val="en-AU" w:eastAsia="en-AU"/>
        </w:rPr>
        <w:t xml:space="preserve">$row </w:t>
      </w:r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mysql_fetch_array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(</w:t>
      </w:r>
      <w:r w:rsidRPr="00432F70">
        <w:rPr>
          <w:rFonts w:eastAsia="Times New Roman" w:cstheme="minorHAnsi"/>
          <w:color w:val="000000"/>
          <w:lang w:val="en-AU" w:eastAsia="en-AU"/>
        </w:rPr>
        <w:t>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qry_result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))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{</w:t>
      </w:r>
    </w:p>
    <w:p w14:paraId="1D8F3A3B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display_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string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"&lt;tr&gt;"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1AB9A24F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display_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string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"&lt;td&gt;$row[name]&lt;/td&gt;"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5E945F01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display_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string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"&lt;td&gt;$row[age]&lt;/td&gt;"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7D0D8CF1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lastRenderedPageBreak/>
        <w:t xml:space="preserve">   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display_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string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"&lt;td&gt;$row[sex]&lt;/td&gt;"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0BE4E2C1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display_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string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"&lt;td&gt;$row[wpm]&lt;/td&gt;"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66DBBA7C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   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display_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string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"&lt;/tr&gt;"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168E25FA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666600"/>
          <w:lang w:val="en-AU" w:eastAsia="en-AU"/>
        </w:rPr>
        <w:t>}</w:t>
      </w:r>
    </w:p>
    <w:p w14:paraId="6653B61E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</w:p>
    <w:p w14:paraId="347E95FC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echo </w:t>
      </w:r>
      <w:r w:rsidRPr="00432F70">
        <w:rPr>
          <w:rFonts w:eastAsia="Times New Roman" w:cstheme="minorHAnsi"/>
          <w:color w:val="008800"/>
          <w:lang w:val="en-AU" w:eastAsia="en-AU"/>
        </w:rPr>
        <w:t xml:space="preserve">"Query: </w:t>
      </w:r>
      <w:proofErr w:type="gramStart"/>
      <w:r w:rsidRPr="00432F70">
        <w:rPr>
          <w:rFonts w:eastAsia="Times New Roman" w:cstheme="minorHAnsi"/>
          <w:color w:val="008800"/>
          <w:lang w:val="en-AU" w:eastAsia="en-AU"/>
        </w:rPr>
        <w:t>"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proofErr w:type="gramEnd"/>
      <w:r w:rsidRPr="00432F70">
        <w:rPr>
          <w:rFonts w:eastAsia="Times New Roman" w:cstheme="minorHAnsi"/>
          <w:color w:val="000000"/>
          <w:lang w:val="en-AU" w:eastAsia="en-AU"/>
        </w:rPr>
        <w:t xml:space="preserve"> $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 xml:space="preserve">query 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proofErr w:type="gram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"&lt;</w:t>
      </w:r>
      <w:proofErr w:type="spellStart"/>
      <w:r w:rsidRPr="00432F70">
        <w:rPr>
          <w:rFonts w:eastAsia="Times New Roman" w:cstheme="minorHAnsi"/>
          <w:color w:val="008800"/>
          <w:lang w:val="en-AU" w:eastAsia="en-AU"/>
        </w:rPr>
        <w:t>br</w:t>
      </w:r>
      <w:proofErr w:type="spellEnd"/>
      <w:r w:rsidRPr="00432F70">
        <w:rPr>
          <w:rFonts w:eastAsia="Times New Roman" w:cstheme="minorHAnsi"/>
          <w:color w:val="008800"/>
          <w:lang w:val="en-AU" w:eastAsia="en-AU"/>
        </w:rPr>
        <w:t xml:space="preserve"> /&gt;"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774CAC66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display_</w:t>
      </w:r>
      <w:proofErr w:type="gramStart"/>
      <w:r w:rsidRPr="00432F70">
        <w:rPr>
          <w:rFonts w:eastAsia="Times New Roman" w:cstheme="minorHAnsi"/>
          <w:color w:val="000000"/>
          <w:lang w:val="en-AU" w:eastAsia="en-AU"/>
        </w:rPr>
        <w:t>string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666600"/>
          <w:lang w:val="en-AU" w:eastAsia="en-AU"/>
        </w:rPr>
        <w:t>.</w:t>
      </w:r>
      <w:proofErr w:type="gramEnd"/>
      <w:r w:rsidRPr="00432F70">
        <w:rPr>
          <w:rFonts w:eastAsia="Times New Roman" w:cstheme="minorHAnsi"/>
          <w:color w:val="666600"/>
          <w:lang w:val="en-AU" w:eastAsia="en-AU"/>
        </w:rPr>
        <w:t>=</w:t>
      </w:r>
      <w:r w:rsidRPr="00432F70">
        <w:rPr>
          <w:rFonts w:eastAsia="Times New Roman" w:cstheme="minorHAnsi"/>
          <w:color w:val="000000"/>
          <w:lang w:val="en-AU" w:eastAsia="en-AU"/>
        </w:rPr>
        <w:t xml:space="preserve"> </w:t>
      </w:r>
      <w:r w:rsidRPr="00432F70">
        <w:rPr>
          <w:rFonts w:eastAsia="Times New Roman" w:cstheme="minorHAnsi"/>
          <w:color w:val="008800"/>
          <w:lang w:val="en-AU" w:eastAsia="en-AU"/>
        </w:rPr>
        <w:t>"&lt;/table&gt;"</w:t>
      </w:r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537ECCAD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</w:p>
    <w:p w14:paraId="427ED9FF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echo $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display_string</w:t>
      </w:r>
      <w:proofErr w:type="spellEnd"/>
      <w:r w:rsidRPr="00432F70">
        <w:rPr>
          <w:rFonts w:eastAsia="Times New Roman" w:cstheme="minorHAnsi"/>
          <w:color w:val="666600"/>
          <w:lang w:val="en-AU" w:eastAsia="en-AU"/>
        </w:rPr>
        <w:t>;</w:t>
      </w:r>
    </w:p>
    <w:p w14:paraId="177DDA9D" w14:textId="77777777" w:rsidR="00432F70" w:rsidRPr="00432F70" w:rsidRDefault="00432F70" w:rsidP="00432F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AU" w:eastAsia="en-AU"/>
        </w:rPr>
      </w:pPr>
      <w:r w:rsidRPr="00432F70">
        <w:rPr>
          <w:rFonts w:eastAsia="Times New Roman" w:cstheme="minorHAnsi"/>
          <w:color w:val="666600"/>
          <w:lang w:val="en-AU" w:eastAsia="en-AU"/>
        </w:rPr>
        <w:t>?&gt;</w:t>
      </w:r>
    </w:p>
    <w:p w14:paraId="52387DBE" w14:textId="77777777" w:rsidR="00432F70" w:rsidRP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Now try by entering a valid value (e.g., 120) in </w:t>
      </w:r>
      <w:r w:rsidRPr="00432F70">
        <w:rPr>
          <w:rFonts w:eastAsia="Times New Roman" w:cstheme="minorHAnsi"/>
          <w:i/>
          <w:iCs/>
          <w:color w:val="000000"/>
          <w:lang w:val="en-AU" w:eastAsia="en-AU"/>
        </w:rPr>
        <w:t>Max Age</w:t>
      </w:r>
      <w:r w:rsidRPr="00432F70">
        <w:rPr>
          <w:rFonts w:eastAsia="Times New Roman" w:cstheme="minorHAnsi"/>
          <w:color w:val="000000"/>
          <w:lang w:val="en-AU" w:eastAsia="en-AU"/>
        </w:rPr>
        <w:t> or any other box and then click Query MySQL button.</w:t>
      </w:r>
    </w:p>
    <w:p w14:paraId="5C3CD184" w14:textId="77777777" w:rsidR="00432F70" w:rsidRPr="00432F70" w:rsidRDefault="00432F70" w:rsidP="00432F70">
      <w:pPr>
        <w:pBdr>
          <w:bottom w:val="single" w:sz="6" w:space="1" w:color="auto"/>
        </w:pBdr>
        <w:jc w:val="center"/>
        <w:rPr>
          <w:rFonts w:eastAsia="Times New Roman" w:cstheme="minorHAnsi"/>
          <w:vanish/>
          <w:lang w:val="en-AU" w:eastAsia="en-AU"/>
        </w:rPr>
      </w:pPr>
      <w:r w:rsidRPr="00432F70">
        <w:rPr>
          <w:rFonts w:eastAsia="Times New Roman" w:cstheme="minorHAnsi"/>
          <w:vanish/>
          <w:lang w:val="en-AU" w:eastAsia="en-AU"/>
        </w:rPr>
        <w:t>Top of Form</w:t>
      </w:r>
    </w:p>
    <w:p w14:paraId="243E9995" w14:textId="258644F9" w:rsidR="00432F70" w:rsidRP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Max Age:  </w:t>
      </w:r>
      <w:r w:rsidRPr="00432F70">
        <w:rPr>
          <w:rFonts w:eastAsia="Times New Roman" w:cstheme="minorHAnsi"/>
          <w:color w:val="000000"/>
          <w:lang w:val="en-AU" w:eastAsia="en-AU"/>
        </w:rPr>
        <w:object w:dxaOrig="225" w:dyaOrig="225" w14:anchorId="44602A6D">
          <v:shape id="_x0000_i1039" type="#_x0000_t75" style="width:55.5pt;height:18pt" o:ole="">
            <v:imagedata r:id="rId8" o:title=""/>
          </v:shape>
          <w:control r:id="rId13" w:name="DefaultOcxName3" w:shapeid="_x0000_i1039"/>
        </w:object>
      </w:r>
    </w:p>
    <w:p w14:paraId="1096C0CC" w14:textId="24130C5B" w:rsidR="00432F70" w:rsidRP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Max WPM: </w:t>
      </w:r>
      <w:r w:rsidRPr="00432F70">
        <w:rPr>
          <w:rFonts w:eastAsia="Times New Roman" w:cstheme="minorHAnsi"/>
          <w:color w:val="000000"/>
          <w:lang w:val="en-AU" w:eastAsia="en-AU"/>
        </w:rPr>
        <w:object w:dxaOrig="225" w:dyaOrig="225" w14:anchorId="38487F00">
          <v:shape id="_x0000_i1038" type="#_x0000_t75" style="width:55.5pt;height:18pt" o:ole="">
            <v:imagedata r:id="rId8" o:title=""/>
          </v:shape>
          <w:control r:id="rId14" w:name="DefaultOcxName4" w:shapeid="_x0000_i1038"/>
        </w:object>
      </w:r>
    </w:p>
    <w:p w14:paraId="026F1985" w14:textId="14564372" w:rsidR="00432F70" w:rsidRP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Sex:   </w:t>
      </w:r>
      <w:r w:rsidRPr="00432F70">
        <w:rPr>
          <w:rFonts w:eastAsia="Times New Roman" w:cstheme="minorHAnsi"/>
          <w:color w:val="000000"/>
          <w:lang w:val="en-AU" w:eastAsia="en-AU"/>
        </w:rPr>
        <w:object w:dxaOrig="225" w:dyaOrig="225" w14:anchorId="503CEFF3">
          <v:shape id="_x0000_i1037" type="#_x0000_t75" style="width:51pt;height:18pt" o:ole="">
            <v:imagedata r:id="rId11" o:title=""/>
          </v:shape>
          <w:control r:id="rId15" w:name="DefaultOcxName5" w:shapeid="_x0000_i1037"/>
        </w:object>
      </w:r>
    </w:p>
    <w:p w14:paraId="7B32BAC3" w14:textId="77777777" w:rsidR="00432F70" w:rsidRPr="00432F70" w:rsidRDefault="00432F70" w:rsidP="00432F70">
      <w:pPr>
        <w:pBdr>
          <w:top w:val="single" w:sz="6" w:space="1" w:color="auto"/>
        </w:pBdr>
        <w:jc w:val="center"/>
        <w:rPr>
          <w:rFonts w:eastAsia="Times New Roman" w:cstheme="minorHAnsi"/>
          <w:vanish/>
          <w:lang w:val="en-AU" w:eastAsia="en-AU"/>
        </w:rPr>
      </w:pPr>
      <w:r w:rsidRPr="00432F70">
        <w:rPr>
          <w:rFonts w:eastAsia="Times New Roman" w:cstheme="minorHAnsi"/>
          <w:vanish/>
          <w:lang w:val="en-AU" w:eastAsia="en-AU"/>
        </w:rPr>
        <w:t>Bottom of Form</w:t>
      </w:r>
    </w:p>
    <w:p w14:paraId="6433B490" w14:textId="77777777" w:rsidR="00432F70" w:rsidRP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>Your result will display here in this section after you have made your entry.</w:t>
      </w:r>
    </w:p>
    <w:p w14:paraId="2EA2F478" w14:textId="77777777" w:rsidR="00432F70" w:rsidRPr="00432F70" w:rsidRDefault="00432F70" w:rsidP="00432F70">
      <w:pPr>
        <w:spacing w:before="120" w:after="144"/>
        <w:ind w:left="48" w:right="48"/>
        <w:jc w:val="both"/>
        <w:rPr>
          <w:rFonts w:eastAsia="Times New Roman" w:cstheme="minorHAnsi"/>
          <w:color w:val="000000"/>
          <w:lang w:val="en-AU" w:eastAsia="en-AU"/>
        </w:rPr>
      </w:pPr>
      <w:r w:rsidRPr="00432F70">
        <w:rPr>
          <w:rFonts w:eastAsia="Times New Roman" w:cstheme="minorHAnsi"/>
          <w:color w:val="000000"/>
          <w:lang w:val="en-AU" w:eastAsia="en-AU"/>
        </w:rPr>
        <w:t xml:space="preserve">If you have successfully completed this lesson, then you know how to use MySQL, PHP, HTML, and </w:t>
      </w:r>
      <w:proofErr w:type="spellStart"/>
      <w:r w:rsidRPr="00432F70">
        <w:rPr>
          <w:rFonts w:eastAsia="Times New Roman" w:cstheme="minorHAnsi"/>
          <w:color w:val="000000"/>
          <w:lang w:val="en-AU" w:eastAsia="en-AU"/>
        </w:rPr>
        <w:t>Javascript</w:t>
      </w:r>
      <w:proofErr w:type="spellEnd"/>
      <w:r w:rsidRPr="00432F70">
        <w:rPr>
          <w:rFonts w:eastAsia="Times New Roman" w:cstheme="minorHAnsi"/>
          <w:color w:val="000000"/>
          <w:lang w:val="en-AU" w:eastAsia="en-AU"/>
        </w:rPr>
        <w:t xml:space="preserve"> in tandem to write AJAX applications.</w:t>
      </w:r>
    </w:p>
    <w:p w14:paraId="6A8BEF5D" w14:textId="77777777" w:rsidR="00432F70" w:rsidRPr="001C36D2" w:rsidRDefault="00432F70" w:rsidP="00137CE2">
      <w:pPr>
        <w:pStyle w:val="ListParagraph"/>
        <w:rPr>
          <w:rFonts w:cstheme="minorHAnsi"/>
        </w:rPr>
      </w:pPr>
    </w:p>
    <w:sectPr w:rsidR="00432F70" w:rsidRPr="001C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21B58BF"/>
    <w:multiLevelType w:val="multilevel"/>
    <w:tmpl w:val="BD10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3D2581"/>
    <w:multiLevelType w:val="hybridMultilevel"/>
    <w:tmpl w:val="0098180C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D67C14"/>
    <w:multiLevelType w:val="multilevel"/>
    <w:tmpl w:val="A0CC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810F8"/>
    <w:multiLevelType w:val="multilevel"/>
    <w:tmpl w:val="4414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3D7896"/>
    <w:multiLevelType w:val="multilevel"/>
    <w:tmpl w:val="A8E0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6D78D4"/>
    <w:multiLevelType w:val="multilevel"/>
    <w:tmpl w:val="452C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EFC67A7"/>
    <w:multiLevelType w:val="hybridMultilevel"/>
    <w:tmpl w:val="A1E2CD6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86FCC"/>
    <w:multiLevelType w:val="multilevel"/>
    <w:tmpl w:val="879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F6851D0"/>
    <w:multiLevelType w:val="multilevel"/>
    <w:tmpl w:val="9E2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D5DA3"/>
    <w:multiLevelType w:val="hybridMultilevel"/>
    <w:tmpl w:val="DD606A9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91C9D"/>
    <w:multiLevelType w:val="multilevel"/>
    <w:tmpl w:val="DF7E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FA52CD"/>
    <w:multiLevelType w:val="hybridMultilevel"/>
    <w:tmpl w:val="7E585A22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DD3DB3"/>
    <w:multiLevelType w:val="hybridMultilevel"/>
    <w:tmpl w:val="789ECAEA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7"/>
  </w:num>
  <w:num w:numId="2">
    <w:abstractNumId w:val="12"/>
  </w:num>
  <w:num w:numId="3">
    <w:abstractNumId w:val="10"/>
  </w:num>
  <w:num w:numId="4">
    <w:abstractNumId w:val="33"/>
  </w:num>
  <w:num w:numId="5">
    <w:abstractNumId w:val="14"/>
  </w:num>
  <w:num w:numId="6">
    <w:abstractNumId w:val="20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8"/>
  </w:num>
  <w:num w:numId="21">
    <w:abstractNumId w:val="21"/>
  </w:num>
  <w:num w:numId="22">
    <w:abstractNumId w:val="11"/>
  </w:num>
  <w:num w:numId="23">
    <w:abstractNumId w:val="35"/>
  </w:num>
  <w:num w:numId="24">
    <w:abstractNumId w:val="15"/>
  </w:num>
  <w:num w:numId="25">
    <w:abstractNumId w:val="30"/>
  </w:num>
  <w:num w:numId="26">
    <w:abstractNumId w:val="32"/>
  </w:num>
  <w:num w:numId="27">
    <w:abstractNumId w:val="34"/>
  </w:num>
  <w:num w:numId="28">
    <w:abstractNumId w:val="25"/>
  </w:num>
  <w:num w:numId="29">
    <w:abstractNumId w:val="23"/>
  </w:num>
  <w:num w:numId="30">
    <w:abstractNumId w:val="31"/>
  </w:num>
  <w:num w:numId="31">
    <w:abstractNumId w:val="13"/>
  </w:num>
  <w:num w:numId="32">
    <w:abstractNumId w:val="22"/>
  </w:num>
  <w:num w:numId="33">
    <w:abstractNumId w:val="26"/>
  </w:num>
  <w:num w:numId="34">
    <w:abstractNumId w:val="19"/>
  </w:num>
  <w:num w:numId="35">
    <w:abstractNumId w:val="18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1F"/>
    <w:rsid w:val="00013EFE"/>
    <w:rsid w:val="000E2ED1"/>
    <w:rsid w:val="00131F04"/>
    <w:rsid w:val="001373C8"/>
    <w:rsid w:val="00137CE2"/>
    <w:rsid w:val="001B7EDF"/>
    <w:rsid w:val="001C36D2"/>
    <w:rsid w:val="0024059A"/>
    <w:rsid w:val="00240B21"/>
    <w:rsid w:val="002D2EA8"/>
    <w:rsid w:val="002E59AA"/>
    <w:rsid w:val="00304D21"/>
    <w:rsid w:val="00343248"/>
    <w:rsid w:val="00432F70"/>
    <w:rsid w:val="004C2F2B"/>
    <w:rsid w:val="00524A93"/>
    <w:rsid w:val="006412AC"/>
    <w:rsid w:val="00645252"/>
    <w:rsid w:val="006D3D74"/>
    <w:rsid w:val="0076653C"/>
    <w:rsid w:val="007A6645"/>
    <w:rsid w:val="007C2764"/>
    <w:rsid w:val="0083569A"/>
    <w:rsid w:val="00861213"/>
    <w:rsid w:val="00895C4E"/>
    <w:rsid w:val="00954109"/>
    <w:rsid w:val="009D5D4B"/>
    <w:rsid w:val="00A9204E"/>
    <w:rsid w:val="00AB51FB"/>
    <w:rsid w:val="00AD3343"/>
    <w:rsid w:val="00B576F3"/>
    <w:rsid w:val="00B764C9"/>
    <w:rsid w:val="00BD41E6"/>
    <w:rsid w:val="00BD7900"/>
    <w:rsid w:val="00C53F8C"/>
    <w:rsid w:val="00C869A1"/>
    <w:rsid w:val="00C9517E"/>
    <w:rsid w:val="00CA309F"/>
    <w:rsid w:val="00CA6B5A"/>
    <w:rsid w:val="00CC58B9"/>
    <w:rsid w:val="00D37E5C"/>
    <w:rsid w:val="00DF3F95"/>
    <w:rsid w:val="00E40620"/>
    <w:rsid w:val="00E8030F"/>
    <w:rsid w:val="00EB511F"/>
    <w:rsid w:val="00EE023B"/>
    <w:rsid w:val="00EF0595"/>
    <w:rsid w:val="00F3216E"/>
    <w:rsid w:val="00F3594C"/>
    <w:rsid w:val="00F4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B1B6"/>
  <w15:chartTrackingRefBased/>
  <w15:docId w15:val="{53D88AFD-F684-4ED0-BAC7-E2208D72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B51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324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tag">
    <w:name w:val="tag"/>
    <w:basedOn w:val="DefaultParagraphFont"/>
    <w:rsid w:val="00343248"/>
  </w:style>
  <w:style w:type="character" w:customStyle="1" w:styleId="pln">
    <w:name w:val="pln"/>
    <w:basedOn w:val="DefaultParagraphFont"/>
    <w:rsid w:val="00343248"/>
  </w:style>
  <w:style w:type="character" w:customStyle="1" w:styleId="atn">
    <w:name w:val="atn"/>
    <w:basedOn w:val="DefaultParagraphFont"/>
    <w:rsid w:val="00343248"/>
  </w:style>
  <w:style w:type="character" w:customStyle="1" w:styleId="pun">
    <w:name w:val="pun"/>
    <w:basedOn w:val="DefaultParagraphFont"/>
    <w:rsid w:val="00343248"/>
  </w:style>
  <w:style w:type="character" w:customStyle="1" w:styleId="atv">
    <w:name w:val="atv"/>
    <w:basedOn w:val="DefaultParagraphFont"/>
    <w:rsid w:val="00343248"/>
  </w:style>
  <w:style w:type="character" w:customStyle="1" w:styleId="com">
    <w:name w:val="com"/>
    <w:basedOn w:val="DefaultParagraphFont"/>
    <w:rsid w:val="00343248"/>
  </w:style>
  <w:style w:type="character" w:customStyle="1" w:styleId="kwd">
    <w:name w:val="kwd"/>
    <w:basedOn w:val="DefaultParagraphFont"/>
    <w:rsid w:val="00343248"/>
  </w:style>
  <w:style w:type="character" w:customStyle="1" w:styleId="typ">
    <w:name w:val="typ"/>
    <w:basedOn w:val="DefaultParagraphFont"/>
    <w:rsid w:val="00343248"/>
  </w:style>
  <w:style w:type="character" w:customStyle="1" w:styleId="str">
    <w:name w:val="str"/>
    <w:basedOn w:val="DefaultParagraphFont"/>
    <w:rsid w:val="00343248"/>
  </w:style>
  <w:style w:type="character" w:customStyle="1" w:styleId="lit">
    <w:name w:val="lit"/>
    <w:basedOn w:val="DefaultParagraphFont"/>
    <w:rsid w:val="00EF05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2F7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AU"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2F70"/>
    <w:rPr>
      <w:rFonts w:ascii="Arial" w:eastAsia="Times New Roman" w:hAnsi="Arial" w:cs="Arial"/>
      <w:vanish/>
      <w:sz w:val="16"/>
      <w:szCs w:val="16"/>
      <w:lang w:val="en-AU"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2F7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AU"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2F70"/>
    <w:rPr>
      <w:rFonts w:ascii="Arial" w:eastAsia="Times New Roman" w:hAnsi="Arial" w:cs="Arial"/>
      <w:vanish/>
      <w:sz w:val="16"/>
      <w:szCs w:val="1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ntrol" Target="activeX/activeX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control" Target="activeX/activeX6.xml"/><Relationship Id="rId10" Type="http://schemas.openxmlformats.org/officeDocument/2006/relationships/control" Target="activeX/activeX2.xml"/><Relationship Id="rId4" Type="http://schemas.openxmlformats.org/officeDocument/2006/relationships/numbering" Target="numbering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ka\AppData\Roaming\Microsoft\Templates\Single%20spaced%20(blank)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36</TotalTime>
  <Pages>12</Pages>
  <Words>2575</Words>
  <Characters>14680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</dc:creator>
  <cp:keywords/>
  <dc:description/>
  <cp:lastModifiedBy>Manika Sahu</cp:lastModifiedBy>
  <cp:revision>64</cp:revision>
  <dcterms:created xsi:type="dcterms:W3CDTF">2020-01-08T04:46:00Z</dcterms:created>
  <dcterms:modified xsi:type="dcterms:W3CDTF">2020-01-09T04:43:00Z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